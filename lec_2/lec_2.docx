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11" w:rsidRPr="00A80211" w:rsidRDefault="00381CB4" w:rsidP="008411C7">
      <w:pPr>
        <w:pStyle w:val="1"/>
        <w:rPr>
          <w:sz w:val="28"/>
        </w:rPr>
      </w:pPr>
      <w:r>
        <w:t>Лекція</w:t>
      </w:r>
      <w:r w:rsidR="00A80211" w:rsidRPr="00A80211">
        <w:t xml:space="preserve"> </w:t>
      </w:r>
      <w:r w:rsidR="00610C08">
        <w:rPr>
          <w:lang w:val="en-US"/>
        </w:rPr>
        <w:t>2</w:t>
      </w:r>
      <w:r w:rsidR="00A80211" w:rsidRPr="00A80211">
        <w:t xml:space="preserve">. </w:t>
      </w:r>
      <w:r w:rsidR="00610C08" w:rsidRPr="00610C08">
        <w:rPr>
          <w:szCs w:val="32"/>
        </w:rPr>
        <w:t xml:space="preserve">ОСНОВНІ СТАНДАРТНІ МОДУЛІ </w:t>
      </w:r>
      <w:r w:rsidR="00610C08" w:rsidRPr="00610C08">
        <w:rPr>
          <w:szCs w:val="32"/>
          <w:lang w:val="en-US"/>
        </w:rPr>
        <w:t>PYTHON</w:t>
      </w:r>
    </w:p>
    <w:p w:rsidR="008B648E" w:rsidRDefault="008B648E" w:rsidP="008B648E">
      <w:pPr>
        <w:pStyle w:val="24"/>
        <w:numPr>
          <w:ilvl w:val="1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  <w:rPr>
          <w:b/>
        </w:rPr>
      </w:pPr>
      <w:r>
        <w:rPr>
          <w:b/>
        </w:rPr>
        <w:t>П</w:t>
      </w:r>
      <w:r w:rsidRPr="004E1BF2">
        <w:rPr>
          <w:b/>
        </w:rPr>
        <w:t xml:space="preserve">оняття модуля. </w:t>
      </w:r>
    </w:p>
    <w:p w:rsidR="008B648E" w:rsidRPr="003D372A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3D372A">
        <w:t>Якщо залишит</w:t>
      </w:r>
      <w:r>
        <w:t>и</w:t>
      </w:r>
      <w:r w:rsidRPr="003D372A">
        <w:t xml:space="preserve"> інтерпретатор </w:t>
      </w:r>
      <w:proofErr w:type="spellStart"/>
      <w:r w:rsidRPr="0027639C">
        <w:t>Python</w:t>
      </w:r>
      <w:proofErr w:type="spellEnd"/>
      <w:r w:rsidRPr="003D372A">
        <w:t>, а потім увій</w:t>
      </w:r>
      <w:r>
        <w:t>ти</w:t>
      </w:r>
      <w:r w:rsidRPr="003D372A">
        <w:t xml:space="preserve"> </w:t>
      </w:r>
      <w:r>
        <w:t>до</w:t>
      </w:r>
      <w:r w:rsidRPr="003D372A">
        <w:t xml:space="preserve"> нього знову, усі зроблені визначення функцій та змінних буде втрачено. Тому, якщо </w:t>
      </w:r>
      <w:r>
        <w:t>потрібно</w:t>
      </w:r>
      <w:r w:rsidRPr="003D372A">
        <w:t xml:space="preserve"> написати дещо довшу програму, то для цього краще вик</w:t>
      </w:r>
      <w:r>
        <w:t xml:space="preserve">ористовувати текстовий редактор в якому </w:t>
      </w:r>
      <w:r w:rsidRPr="003D372A">
        <w:t>викона</w:t>
      </w:r>
      <w:r>
        <w:t>ну</w:t>
      </w:r>
      <w:r w:rsidRPr="003D372A">
        <w:t xml:space="preserve"> прогр</w:t>
      </w:r>
      <w:r>
        <w:t>аму потрібно</w:t>
      </w:r>
      <w:r w:rsidRPr="003D372A">
        <w:t xml:space="preserve"> записа</w:t>
      </w:r>
      <w:r>
        <w:t>ти у файл</w:t>
      </w:r>
      <w:r w:rsidRPr="003D372A">
        <w:t xml:space="preserve">. Це </w:t>
      </w:r>
      <w:r>
        <w:t>називається</w:t>
      </w:r>
      <w:r w:rsidRPr="003D372A">
        <w:t xml:space="preserve"> створенням </w:t>
      </w:r>
      <w:proofErr w:type="spellStart"/>
      <w:r w:rsidRPr="003D372A">
        <w:t>скрипта</w:t>
      </w:r>
      <w:proofErr w:type="spellEnd"/>
      <w:r w:rsidRPr="003D372A">
        <w:t xml:space="preserve">. Коли програма збільшується, </w:t>
      </w:r>
      <w:r>
        <w:t>для полегшення її підтримки слід</w:t>
      </w:r>
      <w:r w:rsidRPr="003D372A">
        <w:t xml:space="preserve"> розбити її на кілька файлів</w:t>
      </w:r>
      <w:r>
        <w:t>.</w:t>
      </w:r>
    </w:p>
    <w:p w:rsidR="008B648E" w:rsidRPr="003D372A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3D372A">
        <w:t xml:space="preserve">Для підтримки цього, </w:t>
      </w:r>
      <w:proofErr w:type="spellStart"/>
      <w:r w:rsidRPr="0027639C">
        <w:t>Python</w:t>
      </w:r>
      <w:proofErr w:type="spellEnd"/>
      <w:r w:rsidRPr="003D372A">
        <w:t xml:space="preserve"> має певний механізм для створення визначень у файлі, які згодом можуть використовуватися у </w:t>
      </w:r>
      <w:proofErr w:type="spellStart"/>
      <w:r w:rsidRPr="003D372A">
        <w:t>скрипті</w:t>
      </w:r>
      <w:proofErr w:type="spellEnd"/>
      <w:r w:rsidRPr="003D372A">
        <w:t xml:space="preserve"> чи у діалоговому режимі інтерпретатора. Такий файл зветься </w:t>
      </w:r>
      <w:r w:rsidRPr="00782BDD">
        <w:rPr>
          <w:i/>
        </w:rPr>
        <w:t>модулем</w:t>
      </w:r>
      <w:r w:rsidRPr="003D372A">
        <w:t>. Визначення, задані в модулі, імпортуються в інші модулі або в основний (</w:t>
      </w:r>
      <w:proofErr w:type="spellStart"/>
      <w:r w:rsidRPr="00782BDD">
        <w:rPr>
          <w:i/>
        </w:rPr>
        <w:t>main</w:t>
      </w:r>
      <w:proofErr w:type="spellEnd"/>
      <w:r w:rsidRPr="003D372A">
        <w:t>) модуль, який являє собою сукупність об'єктів.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782BDD">
        <w:rPr>
          <w:i/>
        </w:rPr>
        <w:t>Модуль</w:t>
      </w:r>
      <w:r>
        <w:t xml:space="preserve"> –</w:t>
      </w:r>
      <w:r w:rsidRPr="003D372A">
        <w:t xml:space="preserve"> це файл, що складається з описів функцій та інструкцій </w:t>
      </w:r>
      <w:proofErr w:type="spellStart"/>
      <w:r w:rsidRPr="0027639C">
        <w:t>Python</w:t>
      </w:r>
      <w:proofErr w:type="spellEnd"/>
      <w:r w:rsidRPr="003D372A">
        <w:t xml:space="preserve">. Назва </w:t>
      </w:r>
      <w:proofErr w:type="spellStart"/>
      <w:r w:rsidRPr="003D372A">
        <w:t>файла</w:t>
      </w:r>
      <w:proofErr w:type="spellEnd"/>
      <w:r w:rsidRPr="003D372A">
        <w:t xml:space="preserve"> є назвою модуля, до якої додається розширення .</w:t>
      </w:r>
      <w:proofErr w:type="spellStart"/>
      <w:r w:rsidRPr="003D372A">
        <w:t>py</w:t>
      </w:r>
      <w:proofErr w:type="spellEnd"/>
      <w:r w:rsidRPr="003D372A">
        <w:t xml:space="preserve">. Всередині модуля його назва доступна через значення глобальної змінної </w:t>
      </w:r>
      <w:r w:rsidRPr="00782BDD">
        <w:rPr>
          <w:i/>
        </w:rPr>
        <w:t>__</w:t>
      </w:r>
      <w:proofErr w:type="spellStart"/>
      <w:r w:rsidRPr="00782BDD">
        <w:rPr>
          <w:i/>
        </w:rPr>
        <w:t>name</w:t>
      </w:r>
      <w:proofErr w:type="spellEnd"/>
      <w:r w:rsidRPr="00782BDD">
        <w:rPr>
          <w:i/>
        </w:rPr>
        <w:t>__</w:t>
      </w:r>
      <w:r w:rsidRPr="003D372A">
        <w:t>. Для прикладу, створ</w:t>
      </w:r>
      <w:r>
        <w:t>имо</w:t>
      </w:r>
      <w:r w:rsidRPr="003D372A">
        <w:t xml:space="preserve"> у текстовому редакторі файл </w:t>
      </w:r>
      <w:r w:rsidRPr="00E818CD">
        <w:rPr>
          <w:i/>
        </w:rPr>
        <w:t>fibo.py</w:t>
      </w:r>
      <w:r w:rsidRPr="003D372A">
        <w:t xml:space="preserve"> у поточній директорії з таким змістом:</w:t>
      </w:r>
    </w:p>
    <w:p w:rsidR="008B648E" w:rsidRPr="00855768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# Модуль, що обчислює числа </w:t>
      </w:r>
      <w:proofErr w:type="spellStart"/>
      <w:r w:rsidRPr="004C09FD">
        <w:rPr>
          <w:b/>
          <w:i/>
        </w:rPr>
        <w:t>Фібоначчі</w:t>
      </w:r>
      <w:proofErr w:type="spellEnd"/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proofErr w:type="spellStart"/>
      <w:r w:rsidRPr="004C09FD">
        <w:rPr>
          <w:b/>
          <w:i/>
        </w:rPr>
        <w:t>def</w:t>
      </w:r>
      <w:proofErr w:type="spellEnd"/>
      <w:r w:rsidRPr="004C09FD">
        <w:rPr>
          <w:b/>
          <w:i/>
        </w:rPr>
        <w:t xml:space="preserve"> </w:t>
      </w:r>
      <w:proofErr w:type="spellStart"/>
      <w:r w:rsidRPr="004C09FD">
        <w:rPr>
          <w:b/>
          <w:i/>
        </w:rPr>
        <w:t>fib</w:t>
      </w:r>
      <w:proofErr w:type="spellEnd"/>
      <w:r w:rsidRPr="004C09FD">
        <w:rPr>
          <w:b/>
          <w:i/>
        </w:rPr>
        <w:t xml:space="preserve">(n): # виводить числа </w:t>
      </w:r>
      <w:proofErr w:type="spellStart"/>
      <w:r w:rsidRPr="004C09FD">
        <w:rPr>
          <w:b/>
          <w:i/>
        </w:rPr>
        <w:t>Фібоначчі</w:t>
      </w:r>
      <w:proofErr w:type="spellEnd"/>
      <w:r w:rsidRPr="004C09FD">
        <w:rPr>
          <w:b/>
          <w:i/>
        </w:rPr>
        <w:t xml:space="preserve"> до n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a, b = 0, 1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</w:t>
      </w:r>
      <w:proofErr w:type="spellStart"/>
      <w:r w:rsidRPr="004C09FD">
        <w:rPr>
          <w:b/>
          <w:i/>
        </w:rPr>
        <w:t>while</w:t>
      </w:r>
      <w:proofErr w:type="spellEnd"/>
      <w:r w:rsidRPr="004C09FD">
        <w:rPr>
          <w:b/>
          <w:i/>
        </w:rPr>
        <w:t xml:space="preserve"> b &lt; n: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    </w:t>
      </w:r>
      <w:proofErr w:type="spellStart"/>
      <w:r w:rsidRPr="004C09FD">
        <w:rPr>
          <w:b/>
          <w:i/>
        </w:rPr>
        <w:t>print</w:t>
      </w:r>
      <w:proofErr w:type="spellEnd"/>
      <w:r w:rsidRPr="004C09FD">
        <w:rPr>
          <w:b/>
          <w:i/>
        </w:rPr>
        <w:t>(b)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    a, b = b, </w:t>
      </w:r>
      <w:proofErr w:type="spellStart"/>
      <w:r w:rsidRPr="004C09FD">
        <w:rPr>
          <w:b/>
          <w:i/>
        </w:rPr>
        <w:t>a+b</w:t>
      </w:r>
      <w:proofErr w:type="spellEnd"/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proofErr w:type="spellStart"/>
      <w:r w:rsidRPr="004C09FD">
        <w:rPr>
          <w:b/>
          <w:i/>
        </w:rPr>
        <w:t>def</w:t>
      </w:r>
      <w:proofErr w:type="spellEnd"/>
      <w:r w:rsidRPr="004C09FD">
        <w:rPr>
          <w:b/>
          <w:i/>
        </w:rPr>
        <w:t xml:space="preserve"> fib2(n): # повертає числа </w:t>
      </w:r>
      <w:proofErr w:type="spellStart"/>
      <w:r w:rsidRPr="004C09FD">
        <w:rPr>
          <w:b/>
          <w:i/>
        </w:rPr>
        <w:t>Фібоначчі</w:t>
      </w:r>
      <w:proofErr w:type="spellEnd"/>
      <w:r w:rsidRPr="004C09FD">
        <w:rPr>
          <w:b/>
          <w:i/>
        </w:rPr>
        <w:t xml:space="preserve"> до n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</w:t>
      </w:r>
      <w:proofErr w:type="spellStart"/>
      <w:r w:rsidRPr="004C09FD">
        <w:rPr>
          <w:b/>
          <w:i/>
        </w:rPr>
        <w:t>result</w:t>
      </w:r>
      <w:proofErr w:type="spellEnd"/>
      <w:r w:rsidRPr="004C09FD">
        <w:rPr>
          <w:b/>
          <w:i/>
        </w:rPr>
        <w:t xml:space="preserve"> = []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a, b = 0, 1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</w:t>
      </w:r>
      <w:proofErr w:type="spellStart"/>
      <w:r w:rsidRPr="004C09FD">
        <w:rPr>
          <w:b/>
          <w:i/>
        </w:rPr>
        <w:t>while</w:t>
      </w:r>
      <w:proofErr w:type="spellEnd"/>
      <w:r w:rsidRPr="004C09FD">
        <w:rPr>
          <w:b/>
          <w:i/>
        </w:rPr>
        <w:t xml:space="preserve"> b &lt; n: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    </w:t>
      </w:r>
      <w:proofErr w:type="spellStart"/>
      <w:r w:rsidRPr="004C09FD">
        <w:rPr>
          <w:b/>
          <w:i/>
        </w:rPr>
        <w:t>result.append</w:t>
      </w:r>
      <w:proofErr w:type="spellEnd"/>
      <w:r w:rsidRPr="004C09FD">
        <w:rPr>
          <w:b/>
          <w:i/>
        </w:rPr>
        <w:t>(b)</w:t>
      </w:r>
    </w:p>
    <w:p w:rsidR="008B648E" w:rsidRPr="004C09FD" w:rsidRDefault="008B648E" w:rsidP="008B648E">
      <w:pPr>
        <w:pStyle w:val="24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    a, b = b, </w:t>
      </w:r>
      <w:proofErr w:type="spellStart"/>
      <w:r w:rsidRPr="004C09FD">
        <w:rPr>
          <w:b/>
          <w:i/>
        </w:rPr>
        <w:t>a+b</w:t>
      </w:r>
      <w:proofErr w:type="spellEnd"/>
    </w:p>
    <w:p w:rsidR="008B648E" w:rsidRPr="004C09FD" w:rsidRDefault="008B648E" w:rsidP="008B648E">
      <w:pPr>
        <w:pStyle w:val="24"/>
        <w:shd w:val="clear" w:color="auto" w:fill="auto"/>
        <w:tabs>
          <w:tab w:val="left" w:pos="426"/>
        </w:tabs>
        <w:spacing w:before="0" w:line="240" w:lineRule="auto"/>
        <w:ind w:firstLine="709"/>
        <w:jc w:val="both"/>
        <w:rPr>
          <w:b/>
          <w:i/>
        </w:rPr>
      </w:pPr>
      <w:r w:rsidRPr="004C09FD">
        <w:rPr>
          <w:b/>
          <w:i/>
        </w:rPr>
        <w:t xml:space="preserve">    </w:t>
      </w:r>
      <w:proofErr w:type="spellStart"/>
      <w:r w:rsidRPr="004C09FD">
        <w:rPr>
          <w:b/>
          <w:i/>
        </w:rPr>
        <w:t>return</w:t>
      </w:r>
      <w:proofErr w:type="spellEnd"/>
      <w:r w:rsidRPr="004C09FD">
        <w:rPr>
          <w:b/>
          <w:i/>
        </w:rPr>
        <w:t xml:space="preserve"> </w:t>
      </w:r>
      <w:proofErr w:type="spellStart"/>
      <w:r w:rsidRPr="004C09FD">
        <w:rPr>
          <w:b/>
          <w:i/>
        </w:rPr>
        <w:t>result</w:t>
      </w:r>
      <w:proofErr w:type="spellEnd"/>
    </w:p>
    <w:p w:rsidR="008B648E" w:rsidRPr="00F2708B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F2708B">
        <w:t>Тепер відкри</w:t>
      </w:r>
      <w:r>
        <w:t>ємо</w:t>
      </w:r>
      <w:r w:rsidRPr="00F2708B">
        <w:t xml:space="preserve"> інтерпретатор </w:t>
      </w:r>
      <w:proofErr w:type="spellStart"/>
      <w:r w:rsidRPr="0027639C">
        <w:t>Python</w:t>
      </w:r>
      <w:proofErr w:type="spellEnd"/>
      <w:r w:rsidRPr="00F2708B">
        <w:t xml:space="preserve"> та імпорту</w:t>
      </w:r>
      <w:r>
        <w:t>ємо</w:t>
      </w:r>
      <w:r w:rsidRPr="00F2708B">
        <w:t xml:space="preserve"> цей модуль за допомогою такої команди:</w:t>
      </w:r>
    </w:p>
    <w:p w:rsidR="008B648E" w:rsidRPr="00F2708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  <w:rPr>
          <w:b/>
          <w:i/>
        </w:rPr>
      </w:pPr>
      <w:r w:rsidRPr="00F2708B">
        <w:rPr>
          <w:b/>
          <w:i/>
        </w:rPr>
        <w:t xml:space="preserve">&gt;&gt;&gt; </w:t>
      </w:r>
      <w:proofErr w:type="spellStart"/>
      <w:r w:rsidRPr="00F2708B">
        <w:rPr>
          <w:b/>
          <w:i/>
        </w:rPr>
        <w:t>import</w:t>
      </w:r>
      <w:proofErr w:type="spellEnd"/>
      <w:r w:rsidRPr="00F2708B">
        <w:rPr>
          <w:b/>
          <w:i/>
        </w:rPr>
        <w:t xml:space="preserve"> </w:t>
      </w:r>
      <w:proofErr w:type="spellStart"/>
      <w:r w:rsidRPr="00F2708B">
        <w:rPr>
          <w:b/>
          <w:i/>
        </w:rPr>
        <w:t>fibo</w:t>
      </w:r>
      <w:proofErr w:type="spellEnd"/>
    </w:p>
    <w:p w:rsidR="008B648E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561FCE">
        <w:t xml:space="preserve">Ця команда додає в поточний простір імен лише саму назву модуля </w:t>
      </w:r>
      <w:proofErr w:type="spellStart"/>
      <w:r w:rsidRPr="00561FCE">
        <w:rPr>
          <w:i/>
        </w:rPr>
        <w:t>fibo</w:t>
      </w:r>
      <w:proofErr w:type="spellEnd"/>
      <w:r w:rsidRPr="00561FCE">
        <w:t xml:space="preserve">, а не назви функцій, визначених у ньому. Використовуючи назву модуля ви </w:t>
      </w:r>
      <w:r>
        <w:t>маєте доступ</w:t>
      </w:r>
      <w:r w:rsidRPr="00561FCE">
        <w:t xml:space="preserve"> до його функцій:</w:t>
      </w:r>
    </w:p>
    <w:p w:rsidR="008B648E" w:rsidRPr="00561FCE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 xml:space="preserve">&gt;&gt;&gt; </w:t>
      </w:r>
      <w:proofErr w:type="spellStart"/>
      <w:r w:rsidRPr="00561FCE">
        <w:rPr>
          <w:b/>
          <w:i/>
        </w:rPr>
        <w:t>fibo.fib</w:t>
      </w:r>
      <w:proofErr w:type="spellEnd"/>
      <w:r w:rsidRPr="00561FCE">
        <w:rPr>
          <w:b/>
          <w:i/>
        </w:rPr>
        <w:t>(1000)</w:t>
      </w: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>1 1 2 3 5 8 13 21 34 55 89 144 233 377 610 987</w:t>
      </w: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>&gt;&gt;&gt; fibo.fib2(100)</w:t>
      </w: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>[1, 1, 2, 3, 5, 8, 13, 21, 34, 55, 89]</w:t>
      </w: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 xml:space="preserve">&gt;&gt;&gt; </w:t>
      </w:r>
      <w:proofErr w:type="spellStart"/>
      <w:r w:rsidRPr="00561FCE">
        <w:rPr>
          <w:b/>
          <w:i/>
        </w:rPr>
        <w:t>fibo</w:t>
      </w:r>
      <w:proofErr w:type="spellEnd"/>
      <w:r w:rsidRPr="00561FCE">
        <w:rPr>
          <w:b/>
          <w:i/>
        </w:rPr>
        <w:t>.__</w:t>
      </w:r>
      <w:proofErr w:type="spellStart"/>
      <w:r w:rsidRPr="00561FCE">
        <w:rPr>
          <w:b/>
          <w:i/>
        </w:rPr>
        <w:t>name</w:t>
      </w:r>
      <w:proofErr w:type="spellEnd"/>
      <w:r w:rsidRPr="00561FCE">
        <w:rPr>
          <w:b/>
          <w:i/>
        </w:rPr>
        <w:t>__</w:t>
      </w: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>'</w:t>
      </w:r>
      <w:proofErr w:type="spellStart"/>
      <w:r w:rsidRPr="00561FCE">
        <w:rPr>
          <w:b/>
          <w:i/>
        </w:rPr>
        <w:t>fibo</w:t>
      </w:r>
      <w:proofErr w:type="spellEnd"/>
      <w:r w:rsidRPr="00561FCE">
        <w:rPr>
          <w:b/>
          <w:i/>
        </w:rPr>
        <w:t>'</w:t>
      </w:r>
    </w:p>
    <w:p w:rsidR="008B648E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561FCE">
        <w:t xml:space="preserve">Якщо часто використовувати функцію, то їй </w:t>
      </w:r>
      <w:r>
        <w:t>краще</w:t>
      </w:r>
      <w:r w:rsidRPr="00561FCE">
        <w:t xml:space="preserve"> дати локальну назву:</w:t>
      </w:r>
    </w:p>
    <w:p w:rsidR="008B648E" w:rsidRPr="00561FCE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 xml:space="preserve">&gt;&gt;&gt; </w:t>
      </w:r>
      <w:proofErr w:type="spellStart"/>
      <w:r w:rsidRPr="00561FCE">
        <w:rPr>
          <w:b/>
          <w:i/>
        </w:rPr>
        <w:t>fib</w:t>
      </w:r>
      <w:proofErr w:type="spellEnd"/>
      <w:r w:rsidRPr="00561FCE">
        <w:rPr>
          <w:b/>
          <w:i/>
        </w:rPr>
        <w:t xml:space="preserve"> = </w:t>
      </w:r>
      <w:proofErr w:type="spellStart"/>
      <w:r w:rsidRPr="00561FCE">
        <w:rPr>
          <w:b/>
          <w:i/>
        </w:rPr>
        <w:t>fibo.fib</w:t>
      </w:r>
      <w:proofErr w:type="spellEnd"/>
    </w:p>
    <w:p w:rsidR="008B648E" w:rsidRPr="00561FCE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61FCE">
        <w:rPr>
          <w:b/>
          <w:i/>
        </w:rPr>
        <w:t xml:space="preserve">&gt;&gt;&gt; </w:t>
      </w:r>
      <w:proofErr w:type="spellStart"/>
      <w:r w:rsidRPr="00561FCE">
        <w:rPr>
          <w:b/>
          <w:i/>
        </w:rPr>
        <w:t>fib</w:t>
      </w:r>
      <w:proofErr w:type="spellEnd"/>
      <w:r w:rsidRPr="00561FCE">
        <w:rPr>
          <w:b/>
          <w:i/>
        </w:rPr>
        <w:t>(500)</w:t>
      </w:r>
    </w:p>
    <w:p w:rsidR="008B648E" w:rsidRPr="00561FCE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561FCE">
        <w:rPr>
          <w:b/>
          <w:i/>
        </w:rPr>
        <w:t>1 1 2 3 5 8 13 21 34 55 89 144 233 377</w:t>
      </w:r>
    </w:p>
    <w:p w:rsidR="008B648E" w:rsidRPr="00855768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0"/>
        <w:jc w:val="both"/>
      </w:pPr>
    </w:p>
    <w:p w:rsidR="008B648E" w:rsidRPr="004349EC" w:rsidRDefault="008B648E" w:rsidP="008B648E">
      <w:pPr>
        <w:pStyle w:val="24"/>
        <w:numPr>
          <w:ilvl w:val="1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  <w:rPr>
          <w:b/>
        </w:rPr>
      </w:pPr>
      <w:r>
        <w:rPr>
          <w:b/>
        </w:rPr>
        <w:t>М</w:t>
      </w:r>
      <w:r w:rsidRPr="004E1BF2">
        <w:rPr>
          <w:b/>
        </w:rPr>
        <w:t xml:space="preserve">одулі в </w:t>
      </w:r>
      <w:proofErr w:type="spellStart"/>
      <w:r w:rsidRPr="00EC2CDB">
        <w:rPr>
          <w:b/>
        </w:rPr>
        <w:t>python</w:t>
      </w:r>
      <w:proofErr w:type="spellEnd"/>
      <w:r>
        <w:rPr>
          <w:b/>
        </w:rPr>
        <w:t>.</w:t>
      </w:r>
    </w:p>
    <w:p w:rsidR="008B648E" w:rsidRPr="00097F3B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097F3B">
        <w:t>Модуль може містити не лише описи функцій, а й виконувані інструкції. Ці інструкції потрібні для ініціалізації модуля. Вони виконуються лише при першому імпортуванні модуля.</w:t>
      </w:r>
      <w:r>
        <w:t xml:space="preserve"> (Насправді визначення функцій –</w:t>
      </w:r>
      <w:r w:rsidRPr="00097F3B">
        <w:t xml:space="preserve"> це також інструкції, що "виконуються"; виконання ж полягає в тому, що назва функції вводиться у глобальний простір імен модуля).</w:t>
      </w:r>
    </w:p>
    <w:p w:rsidR="008B648E" w:rsidRPr="004349EC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097F3B">
        <w:t xml:space="preserve">Кожен модуль має свій власний простір імен, який використовується як глобальний усіма визначеними у цьому модулі функціями. Таким чином, автор модуля може використовувати глобальні змінні всередині модуля, </w:t>
      </w:r>
      <w:r>
        <w:t>уникнувши при цьому</w:t>
      </w:r>
      <w:r w:rsidRPr="00097F3B">
        <w:t xml:space="preserve"> можливого конфлікту з глобальними змінними, що задані користувачем модуля. З іншого боку, ви можете дістатися до глобальних змінних модуля за допомогою тієї ж нотації, що використовується для доступу функцій:</w:t>
      </w:r>
    </w:p>
    <w:p w:rsidR="008B648E" w:rsidRPr="00BA3426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  <w:rPr>
          <w:b/>
          <w:i/>
        </w:rPr>
      </w:pPr>
      <w:proofErr w:type="spellStart"/>
      <w:r w:rsidRPr="00BA3426">
        <w:rPr>
          <w:b/>
          <w:i/>
        </w:rPr>
        <w:t>назва_модуля.елемент_модуля</w:t>
      </w:r>
      <w:proofErr w:type="spellEnd"/>
    </w:p>
    <w:p w:rsidR="008B648E" w:rsidRPr="00720FB7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720FB7">
        <w:t xml:space="preserve">Модулі можуть імпортувати інші модулі. Зазвичай, хоча це і не є необхідним, всі інструкції </w:t>
      </w:r>
      <w:proofErr w:type="spellStart"/>
      <w:r w:rsidRPr="00720FB7">
        <w:rPr>
          <w:i/>
        </w:rPr>
        <w:t>import</w:t>
      </w:r>
      <w:proofErr w:type="spellEnd"/>
      <w:r w:rsidRPr="00720FB7">
        <w:t xml:space="preserve"> пишуть на початку модуля. Імпортовані назви модулів додаються до глобального простору імен модуля.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720FB7">
        <w:t xml:space="preserve">Існує варіант інструкції </w:t>
      </w:r>
      <w:proofErr w:type="spellStart"/>
      <w:r w:rsidRPr="00720FB7">
        <w:rPr>
          <w:i/>
        </w:rPr>
        <w:t>import</w:t>
      </w:r>
      <w:proofErr w:type="spellEnd"/>
      <w:r w:rsidRPr="00720FB7">
        <w:t xml:space="preserve">, </w:t>
      </w:r>
      <w:r>
        <w:t>який</w:t>
      </w:r>
      <w:r w:rsidRPr="00720FB7">
        <w:t xml:space="preserve"> напряму імпортує назви з модуля у простір імен </w:t>
      </w:r>
      <w:proofErr w:type="spellStart"/>
      <w:r w:rsidRPr="00720FB7">
        <w:t>імпортуючого</w:t>
      </w:r>
      <w:proofErr w:type="spellEnd"/>
      <w:r w:rsidRPr="00720FB7">
        <w:t xml:space="preserve"> модуля. Наприклад: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033464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33464">
        <w:rPr>
          <w:b/>
          <w:i/>
        </w:rPr>
        <w:t xml:space="preserve">&gt;&gt;&gt; </w:t>
      </w:r>
      <w:proofErr w:type="spellStart"/>
      <w:r w:rsidRPr="00033464">
        <w:rPr>
          <w:b/>
          <w:i/>
        </w:rPr>
        <w:t>from</w:t>
      </w:r>
      <w:proofErr w:type="spellEnd"/>
      <w:r w:rsidRPr="00033464">
        <w:rPr>
          <w:b/>
          <w:i/>
        </w:rPr>
        <w:t xml:space="preserve"> </w:t>
      </w:r>
      <w:proofErr w:type="spellStart"/>
      <w:r w:rsidRPr="00033464">
        <w:rPr>
          <w:b/>
          <w:i/>
        </w:rPr>
        <w:t>fibo</w:t>
      </w:r>
      <w:proofErr w:type="spellEnd"/>
      <w:r w:rsidRPr="00033464">
        <w:rPr>
          <w:b/>
          <w:i/>
        </w:rPr>
        <w:t xml:space="preserve"> </w:t>
      </w:r>
      <w:proofErr w:type="spellStart"/>
      <w:r w:rsidRPr="00033464">
        <w:rPr>
          <w:b/>
          <w:i/>
        </w:rPr>
        <w:t>import</w:t>
      </w:r>
      <w:proofErr w:type="spellEnd"/>
      <w:r w:rsidRPr="00033464">
        <w:rPr>
          <w:b/>
          <w:i/>
        </w:rPr>
        <w:t xml:space="preserve"> </w:t>
      </w:r>
      <w:proofErr w:type="spellStart"/>
      <w:r w:rsidRPr="00033464">
        <w:rPr>
          <w:b/>
          <w:i/>
        </w:rPr>
        <w:t>fib</w:t>
      </w:r>
      <w:proofErr w:type="spellEnd"/>
      <w:r w:rsidRPr="00033464">
        <w:rPr>
          <w:b/>
          <w:i/>
        </w:rPr>
        <w:t>, fib2</w:t>
      </w:r>
    </w:p>
    <w:p w:rsidR="008B648E" w:rsidRPr="00033464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33464">
        <w:rPr>
          <w:b/>
          <w:i/>
        </w:rPr>
        <w:t xml:space="preserve">&gt;&gt;&gt; </w:t>
      </w:r>
      <w:proofErr w:type="spellStart"/>
      <w:r w:rsidRPr="00033464">
        <w:rPr>
          <w:b/>
          <w:i/>
        </w:rPr>
        <w:t>fib</w:t>
      </w:r>
      <w:proofErr w:type="spellEnd"/>
      <w:r w:rsidRPr="00033464">
        <w:rPr>
          <w:b/>
          <w:i/>
        </w:rPr>
        <w:t>(500)</w:t>
      </w:r>
    </w:p>
    <w:p w:rsidR="008B648E" w:rsidRPr="00033464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033464">
        <w:rPr>
          <w:b/>
          <w:i/>
        </w:rPr>
        <w:t>1 1 2 3 5 8 13 21 34 55 89 144 233 377</w:t>
      </w:r>
    </w:p>
    <w:p w:rsidR="008B648E" w:rsidRPr="001F6EF7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1F6EF7">
        <w:lastRenderedPageBreak/>
        <w:t>Ця операція не додає до локальної символьної таблиці назву самого модуля, з якого відбувся імпорт (зокрема</w:t>
      </w:r>
      <w:r>
        <w:t xml:space="preserve">, у цьому прикладі назва </w:t>
      </w:r>
      <w:proofErr w:type="spellStart"/>
      <w:r>
        <w:t>fibo</w:t>
      </w:r>
      <w:proofErr w:type="spellEnd"/>
      <w:r>
        <w:t xml:space="preserve"> – </w:t>
      </w:r>
      <w:r w:rsidRPr="001F6EF7">
        <w:t>невизначена).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1F6EF7">
        <w:t>Існує також можливість для імпорту всіх назв, визначених у модулі: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44701F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44701F">
        <w:rPr>
          <w:b/>
          <w:i/>
        </w:rPr>
        <w:t xml:space="preserve">&gt;&gt;&gt; </w:t>
      </w:r>
      <w:proofErr w:type="spellStart"/>
      <w:r w:rsidRPr="0044701F">
        <w:rPr>
          <w:b/>
          <w:i/>
        </w:rPr>
        <w:t>from</w:t>
      </w:r>
      <w:proofErr w:type="spellEnd"/>
      <w:r w:rsidRPr="0044701F">
        <w:rPr>
          <w:b/>
          <w:i/>
        </w:rPr>
        <w:t xml:space="preserve"> </w:t>
      </w:r>
      <w:proofErr w:type="spellStart"/>
      <w:r w:rsidRPr="0044701F">
        <w:rPr>
          <w:b/>
          <w:i/>
        </w:rPr>
        <w:t>fibo</w:t>
      </w:r>
      <w:proofErr w:type="spellEnd"/>
      <w:r w:rsidRPr="0044701F">
        <w:rPr>
          <w:b/>
          <w:i/>
        </w:rPr>
        <w:t xml:space="preserve"> </w:t>
      </w:r>
      <w:proofErr w:type="spellStart"/>
      <w:r w:rsidRPr="0044701F">
        <w:rPr>
          <w:b/>
          <w:i/>
        </w:rPr>
        <w:t>import</w:t>
      </w:r>
      <w:proofErr w:type="spellEnd"/>
      <w:r w:rsidRPr="0044701F">
        <w:rPr>
          <w:b/>
          <w:i/>
        </w:rPr>
        <w:t xml:space="preserve"> *</w:t>
      </w:r>
    </w:p>
    <w:p w:rsidR="008B648E" w:rsidRPr="0044701F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44701F">
        <w:rPr>
          <w:b/>
          <w:i/>
        </w:rPr>
        <w:t xml:space="preserve">&gt;&gt;&gt; </w:t>
      </w:r>
      <w:proofErr w:type="spellStart"/>
      <w:r w:rsidRPr="0044701F">
        <w:rPr>
          <w:b/>
          <w:i/>
        </w:rPr>
        <w:t>fib</w:t>
      </w:r>
      <w:proofErr w:type="spellEnd"/>
      <w:r w:rsidRPr="0044701F">
        <w:rPr>
          <w:b/>
          <w:i/>
        </w:rPr>
        <w:t>(500)</w:t>
      </w:r>
    </w:p>
    <w:p w:rsidR="008B648E" w:rsidRPr="0044701F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44701F">
        <w:rPr>
          <w:b/>
          <w:i/>
        </w:rPr>
        <w:t>1 1 2 3 5 8 13 21 34 55 89 144 233 377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8B3D56">
        <w:t>При цьому імпортуються усі назви, крім тих, що починаються з символу підкреслювання (_).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CD3B60">
        <w:t>Шлях пошуку модулів</w:t>
      </w:r>
    </w:p>
    <w:p w:rsidR="008B648E" w:rsidRPr="003A6974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3A6974">
        <w:t xml:space="preserve">Якщо імпортується модуль, </w:t>
      </w:r>
      <w:r>
        <w:t>який називається</w:t>
      </w:r>
      <w:r w:rsidRPr="003A6974">
        <w:t xml:space="preserve"> </w:t>
      </w:r>
      <w:proofErr w:type="spellStart"/>
      <w:r w:rsidRPr="00D2097B">
        <w:rPr>
          <w:i/>
        </w:rPr>
        <w:t>spam</w:t>
      </w:r>
      <w:proofErr w:type="spellEnd"/>
      <w:r w:rsidRPr="003A6974">
        <w:t xml:space="preserve">, то інтерпретатор спочатку шукає файл з назвою </w:t>
      </w:r>
      <w:r w:rsidRPr="00D2097B">
        <w:rPr>
          <w:i/>
        </w:rPr>
        <w:t>spam.py</w:t>
      </w:r>
      <w:r w:rsidRPr="003A6974">
        <w:t xml:space="preserve"> у поточній директорії, а потім у директоріях, визначених змінною середовища </w:t>
      </w:r>
      <w:r w:rsidRPr="00D2097B">
        <w:rPr>
          <w:i/>
        </w:rPr>
        <w:t>PYTHONPATH</w:t>
      </w:r>
      <w:r w:rsidRPr="003A6974">
        <w:t xml:space="preserve">. Вона має такий же синтаксис, як і змінна оболонки </w:t>
      </w:r>
      <w:r w:rsidRPr="00F63E02">
        <w:rPr>
          <w:i/>
        </w:rPr>
        <w:t>PATH</w:t>
      </w:r>
      <w:r w:rsidRPr="003A6974">
        <w:t xml:space="preserve">, тобто являє собою список директорій. Якщо </w:t>
      </w:r>
      <w:r w:rsidRPr="004202DF">
        <w:rPr>
          <w:i/>
        </w:rPr>
        <w:t>PYTHONPATH</w:t>
      </w:r>
      <w:r w:rsidRPr="003A6974">
        <w:t xml:space="preserve"> не задано, або якщо файл там не знайдено, то пошук </w:t>
      </w:r>
      <w:proofErr w:type="spellStart"/>
      <w:r w:rsidRPr="003A6974">
        <w:t>продувжується</w:t>
      </w:r>
      <w:proofErr w:type="spellEnd"/>
      <w:r w:rsidRPr="003A6974">
        <w:t xml:space="preserve"> за типовою </w:t>
      </w:r>
      <w:proofErr w:type="spellStart"/>
      <w:r w:rsidRPr="003A6974">
        <w:t>адресою</w:t>
      </w:r>
      <w:proofErr w:type="spellEnd"/>
      <w:r w:rsidRPr="003A6974">
        <w:t xml:space="preserve">, яка залежить від інсталяції; у системах </w:t>
      </w:r>
      <w:proofErr w:type="spellStart"/>
      <w:r w:rsidRPr="00920510">
        <w:rPr>
          <w:i/>
        </w:rPr>
        <w:t>Unix</w:t>
      </w:r>
      <w:proofErr w:type="spellEnd"/>
      <w:r w:rsidRPr="003A6974">
        <w:t xml:space="preserve"> це здебільшого </w:t>
      </w:r>
      <w:r w:rsidRPr="00920510">
        <w:rPr>
          <w:i/>
        </w:rPr>
        <w:t>/</w:t>
      </w:r>
      <w:proofErr w:type="spellStart"/>
      <w:r w:rsidRPr="00920510">
        <w:rPr>
          <w:i/>
        </w:rPr>
        <w:t>usr</w:t>
      </w:r>
      <w:proofErr w:type="spellEnd"/>
      <w:r w:rsidRPr="00920510">
        <w:rPr>
          <w:i/>
        </w:rPr>
        <w:t>/</w:t>
      </w:r>
      <w:proofErr w:type="spellStart"/>
      <w:r w:rsidRPr="00920510">
        <w:rPr>
          <w:i/>
        </w:rPr>
        <w:t>local</w:t>
      </w:r>
      <w:proofErr w:type="spellEnd"/>
      <w:r w:rsidRPr="00920510">
        <w:rPr>
          <w:i/>
        </w:rPr>
        <w:t>/</w:t>
      </w:r>
      <w:proofErr w:type="spellStart"/>
      <w:r w:rsidRPr="00920510">
        <w:rPr>
          <w:i/>
        </w:rPr>
        <w:t>lib</w:t>
      </w:r>
      <w:proofErr w:type="spellEnd"/>
      <w:r w:rsidRPr="00920510">
        <w:rPr>
          <w:i/>
        </w:rPr>
        <w:t>/</w:t>
      </w:r>
      <w:proofErr w:type="spellStart"/>
      <w:r w:rsidRPr="00920510">
        <w:rPr>
          <w:i/>
        </w:rPr>
        <w:t>python</w:t>
      </w:r>
      <w:proofErr w:type="spellEnd"/>
      <w:r w:rsidRPr="003A6974">
        <w:t>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3A6974">
        <w:t xml:space="preserve">Тут слід уточнити, що пошук модулів починається зі списку директорій, заданих змінною </w:t>
      </w:r>
      <w:proofErr w:type="spellStart"/>
      <w:r w:rsidRPr="00D07B26">
        <w:rPr>
          <w:i/>
        </w:rPr>
        <w:t>sys.path</w:t>
      </w:r>
      <w:proofErr w:type="spellEnd"/>
      <w:r w:rsidRPr="003A6974">
        <w:t xml:space="preserve">, яка </w:t>
      </w:r>
      <w:proofErr w:type="spellStart"/>
      <w:r w:rsidRPr="003A6974">
        <w:t>ініціалізується</w:t>
      </w:r>
      <w:proofErr w:type="spellEnd"/>
      <w:r w:rsidRPr="003A6974">
        <w:t xml:space="preserve"> директорією, де розміщено </w:t>
      </w:r>
      <w:proofErr w:type="spellStart"/>
      <w:r w:rsidRPr="003A6974">
        <w:t>скрипт</w:t>
      </w:r>
      <w:proofErr w:type="spellEnd"/>
      <w:r w:rsidRPr="003A6974">
        <w:t xml:space="preserve"> вводу (чи у поточній директорії), а потім доповнюється з </w:t>
      </w:r>
      <w:r w:rsidRPr="00D07B26">
        <w:rPr>
          <w:i/>
        </w:rPr>
        <w:t>PYTHONPATH</w:t>
      </w:r>
      <w:r w:rsidRPr="003A6974">
        <w:t xml:space="preserve"> та залежним від інсталяції шляхом. Це дозволяє програмам змінювати адресу пошуку. Зауваж</w:t>
      </w:r>
      <w:r>
        <w:t>имо</w:t>
      </w:r>
      <w:r w:rsidRPr="003A6974">
        <w:t xml:space="preserve">, що оскільки назва директорії, де знаходиться виконуваний </w:t>
      </w:r>
      <w:proofErr w:type="spellStart"/>
      <w:r w:rsidRPr="003A6974">
        <w:t>скрипт</w:t>
      </w:r>
      <w:proofErr w:type="spellEnd"/>
      <w:r w:rsidRPr="003A6974">
        <w:t xml:space="preserve">, є у змінній </w:t>
      </w:r>
      <w:proofErr w:type="spellStart"/>
      <w:r w:rsidRPr="00224874">
        <w:rPr>
          <w:i/>
        </w:rPr>
        <w:t>sys.path</w:t>
      </w:r>
      <w:proofErr w:type="spellEnd"/>
      <w:r w:rsidRPr="003A6974">
        <w:t>, то</w:t>
      </w:r>
      <w:r>
        <w:t>му</w:t>
      </w:r>
      <w:r w:rsidRPr="003A6974">
        <w:t xml:space="preserve"> важливо, щоб назва </w:t>
      </w:r>
      <w:proofErr w:type="spellStart"/>
      <w:r w:rsidRPr="003A6974">
        <w:t>скрипта</w:t>
      </w:r>
      <w:proofErr w:type="spellEnd"/>
      <w:r w:rsidRPr="003A6974">
        <w:t xml:space="preserve"> не збігалася з назвою певного стандартного модуля, бо інакше </w:t>
      </w:r>
      <w:proofErr w:type="spellStart"/>
      <w:r w:rsidRPr="0027639C">
        <w:t>Python</w:t>
      </w:r>
      <w:proofErr w:type="spellEnd"/>
      <w:r w:rsidRPr="003A6974">
        <w:t xml:space="preserve"> спробує завантажити </w:t>
      </w:r>
      <w:proofErr w:type="spellStart"/>
      <w:r w:rsidRPr="003A6974">
        <w:t>скрипт</w:t>
      </w:r>
      <w:proofErr w:type="spellEnd"/>
      <w:r w:rsidRPr="003A6974">
        <w:t xml:space="preserve"> замість модуля при імпорті. Загалом це повинно призвести до помилки.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4066C8">
        <w:t>Компільовані файли</w:t>
      </w:r>
    </w:p>
    <w:p w:rsidR="008B648E" w:rsidRPr="00EA2761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EA2761">
        <w:t xml:space="preserve">Існує можливість значного прискорення запуску коротких програм, що використовують багато стандартних модулів: якщо в директорії, де знаходиться файл </w:t>
      </w:r>
      <w:r w:rsidRPr="00307DC7">
        <w:rPr>
          <w:i/>
        </w:rPr>
        <w:t>spam.py</w:t>
      </w:r>
      <w:r w:rsidRPr="00EA2761">
        <w:t xml:space="preserve">, існує файл </w:t>
      </w:r>
      <w:proofErr w:type="spellStart"/>
      <w:r w:rsidRPr="00307DC7">
        <w:rPr>
          <w:i/>
        </w:rPr>
        <w:t>spam.pyc</w:t>
      </w:r>
      <w:proofErr w:type="spellEnd"/>
      <w:r w:rsidRPr="00EA2761">
        <w:t xml:space="preserve">, то вважається, що він містить скомпільовану в байт-код версію модуля </w:t>
      </w:r>
      <w:proofErr w:type="spellStart"/>
      <w:r w:rsidRPr="00307DC7">
        <w:rPr>
          <w:i/>
        </w:rPr>
        <w:t>spam</w:t>
      </w:r>
      <w:proofErr w:type="spellEnd"/>
      <w:r w:rsidRPr="00EA2761">
        <w:t xml:space="preserve">. Час </w:t>
      </w:r>
      <w:proofErr w:type="spellStart"/>
      <w:r w:rsidRPr="00EA2761">
        <w:t>останьої</w:t>
      </w:r>
      <w:proofErr w:type="spellEnd"/>
      <w:r w:rsidRPr="00EA2761">
        <w:t xml:space="preserve"> зміни версії </w:t>
      </w:r>
      <w:r w:rsidRPr="00307DC7">
        <w:rPr>
          <w:i/>
        </w:rPr>
        <w:t>spam.py</w:t>
      </w:r>
      <w:r w:rsidRPr="00EA2761">
        <w:t xml:space="preserve">, що використовується для створення </w:t>
      </w:r>
      <w:proofErr w:type="spellStart"/>
      <w:r w:rsidRPr="00307DC7">
        <w:rPr>
          <w:i/>
        </w:rPr>
        <w:t>spam.pyc</w:t>
      </w:r>
      <w:proofErr w:type="spellEnd"/>
      <w:r w:rsidRPr="00EA2761">
        <w:t xml:space="preserve">, записується у </w:t>
      </w:r>
      <w:proofErr w:type="spellStart"/>
      <w:r w:rsidRPr="00307DC7">
        <w:rPr>
          <w:i/>
        </w:rPr>
        <w:t>spam.pyc</w:t>
      </w:r>
      <w:proofErr w:type="spellEnd"/>
      <w:r w:rsidRPr="00EA2761">
        <w:t xml:space="preserve">, і файл </w:t>
      </w:r>
      <w:r w:rsidRPr="00307DC7">
        <w:rPr>
          <w:i/>
        </w:rPr>
        <w:t>.</w:t>
      </w:r>
      <w:proofErr w:type="spellStart"/>
      <w:r w:rsidRPr="00307DC7">
        <w:rPr>
          <w:i/>
        </w:rPr>
        <w:t>pyc</w:t>
      </w:r>
      <w:proofErr w:type="spellEnd"/>
      <w:r w:rsidRPr="00EA2761">
        <w:t xml:space="preserve"> пропускається, якщо час зміни скомпільованої версії не відповідає текстовій.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EA2761">
        <w:t xml:space="preserve">У більшості випадків для створення </w:t>
      </w:r>
      <w:proofErr w:type="spellStart"/>
      <w:r w:rsidRPr="00EA2761">
        <w:t>файла</w:t>
      </w:r>
      <w:proofErr w:type="spellEnd"/>
      <w:r w:rsidRPr="00EA2761">
        <w:t xml:space="preserve"> </w:t>
      </w:r>
      <w:proofErr w:type="spellStart"/>
      <w:r w:rsidRPr="005C3E0E">
        <w:rPr>
          <w:i/>
        </w:rPr>
        <w:t>spam.pyc</w:t>
      </w:r>
      <w:proofErr w:type="spellEnd"/>
      <w:r w:rsidRPr="00EA2761">
        <w:t xml:space="preserve"> взагалі не потрібно нічого робити. Як тільки </w:t>
      </w:r>
      <w:r w:rsidRPr="005C3E0E">
        <w:rPr>
          <w:i/>
        </w:rPr>
        <w:t>spam.py</w:t>
      </w:r>
      <w:r w:rsidRPr="00EA2761">
        <w:t xml:space="preserve"> </w:t>
      </w:r>
      <w:proofErr w:type="spellStart"/>
      <w:r w:rsidRPr="00EA2761">
        <w:t>скомпільовано</w:t>
      </w:r>
      <w:proofErr w:type="spellEnd"/>
      <w:r w:rsidRPr="00EA2761">
        <w:t xml:space="preserve">, інтерпретатор зробить спробу записати скомпільовану версію у </w:t>
      </w:r>
      <w:proofErr w:type="spellStart"/>
      <w:r w:rsidRPr="005C3E0E">
        <w:rPr>
          <w:i/>
        </w:rPr>
        <w:t>spam.pyc</w:t>
      </w:r>
      <w:proofErr w:type="spellEnd"/>
      <w:r w:rsidRPr="00EA2761">
        <w:t xml:space="preserve">. Якщо ця спроба не вдається, то це </w:t>
      </w:r>
      <w:r w:rsidRPr="00EA2761">
        <w:lastRenderedPageBreak/>
        <w:t xml:space="preserve">не призводить до помилки. Якщо з певних причин файл не записано повністю, то новостворений </w:t>
      </w:r>
      <w:proofErr w:type="spellStart"/>
      <w:r w:rsidRPr="002D3A79">
        <w:rPr>
          <w:i/>
        </w:rPr>
        <w:t>spam.pyc</w:t>
      </w:r>
      <w:proofErr w:type="spellEnd"/>
      <w:r w:rsidRPr="00EA2761">
        <w:t xml:space="preserve"> буде вважатися недійсним і таким чином не буде використовуватися пізніше. Вміст </w:t>
      </w:r>
      <w:proofErr w:type="spellStart"/>
      <w:r w:rsidRPr="00EA2761">
        <w:t>файла</w:t>
      </w:r>
      <w:proofErr w:type="spellEnd"/>
      <w:r w:rsidRPr="00EA2761">
        <w:t xml:space="preserve"> </w:t>
      </w:r>
      <w:proofErr w:type="spellStart"/>
      <w:r w:rsidRPr="002D3A79">
        <w:rPr>
          <w:i/>
        </w:rPr>
        <w:t>spam.pyc</w:t>
      </w:r>
      <w:proofErr w:type="spellEnd"/>
      <w:r w:rsidRPr="00EA2761">
        <w:t xml:space="preserve"> не залежить від платформи, отже директорія, що містить модулі, написані на </w:t>
      </w:r>
      <w:proofErr w:type="spellStart"/>
      <w:r w:rsidRPr="0027639C">
        <w:t>Python</w:t>
      </w:r>
      <w:proofErr w:type="spellEnd"/>
      <w:r w:rsidRPr="00EA2761">
        <w:t xml:space="preserve">, може використовуватися машинами різних </w:t>
      </w:r>
      <w:proofErr w:type="spellStart"/>
      <w:r w:rsidRPr="00EA2761">
        <w:t>архітектур</w:t>
      </w:r>
      <w:proofErr w:type="spellEnd"/>
      <w:r w:rsidRPr="00EA2761">
        <w:t>.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830094">
        <w:t>Стандартні модулі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proofErr w:type="spellStart"/>
      <w:r w:rsidRPr="006F1FFC">
        <w:t>Python</w:t>
      </w:r>
      <w:proofErr w:type="spellEnd"/>
      <w:r w:rsidRPr="006F1FFC">
        <w:t xml:space="preserve"> має бібліотеку стандартних модулів, яка описана в окремому документі, що зветься "Довідник бібліотеки мови </w:t>
      </w:r>
      <w:proofErr w:type="spellStart"/>
      <w:r w:rsidRPr="006F1FFC">
        <w:t>Python</w:t>
      </w:r>
      <w:proofErr w:type="spellEnd"/>
      <w:r w:rsidRPr="006F1FFC">
        <w:t>" (</w:t>
      </w:r>
      <w:proofErr w:type="spellStart"/>
      <w:r w:rsidRPr="006F1FFC">
        <w:t>Python</w:t>
      </w:r>
      <w:proofErr w:type="spellEnd"/>
      <w:r w:rsidRPr="006F1FFC">
        <w:t xml:space="preserve"> </w:t>
      </w:r>
      <w:proofErr w:type="spellStart"/>
      <w:r w:rsidRPr="006F1FFC">
        <w:t>Library</w:t>
      </w:r>
      <w:proofErr w:type="spellEnd"/>
      <w:r w:rsidRPr="006F1FFC">
        <w:t xml:space="preserve"> </w:t>
      </w:r>
      <w:proofErr w:type="spellStart"/>
      <w:r w:rsidRPr="006F1FFC">
        <w:t>Reference</w:t>
      </w:r>
      <w:proofErr w:type="spellEnd"/>
      <w:r w:rsidRPr="006F1FFC">
        <w:t xml:space="preserve">) (надалі "Довідник бібліотеки"). Окремі модулі, що вбудовано в інтерпретатор, надають доступ до операцій, що не є основною частиною мови, але все таки вони вбудовані, </w:t>
      </w:r>
      <w:r>
        <w:t>або д</w:t>
      </w:r>
      <w:r w:rsidRPr="006F1FFC">
        <w:t xml:space="preserve">ля ефективності, </w:t>
      </w:r>
      <w:r>
        <w:t>або</w:t>
      </w:r>
      <w:r w:rsidRPr="006F1FFC">
        <w:t xml:space="preserve"> для того, щоб надати доступ до функцій операційної системи, зокрема системних викликів. Такі модулі є частиною конфігурації, яка залежить від платформи. 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6F1FFC">
        <w:t xml:space="preserve">Один окремий модуль заслуговує спеціальної уваги: </w:t>
      </w:r>
      <w:proofErr w:type="spellStart"/>
      <w:r w:rsidRPr="005F2A05">
        <w:rPr>
          <w:i/>
        </w:rPr>
        <w:t>sys</w:t>
      </w:r>
      <w:proofErr w:type="spellEnd"/>
      <w:r w:rsidRPr="006F1FFC">
        <w:t xml:space="preserve">, </w:t>
      </w:r>
      <w:r>
        <w:t>який</w:t>
      </w:r>
      <w:r w:rsidRPr="006F1FFC">
        <w:t xml:space="preserve"> вбудован</w:t>
      </w:r>
      <w:r>
        <w:t>о</w:t>
      </w:r>
      <w:r w:rsidRPr="006F1FFC">
        <w:t xml:space="preserve"> у будь-який інтерпретатор мови </w:t>
      </w:r>
      <w:proofErr w:type="spellStart"/>
      <w:r w:rsidRPr="006F1FFC">
        <w:t>Python</w:t>
      </w:r>
      <w:proofErr w:type="spellEnd"/>
      <w:r>
        <w:t>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284431">
        <w:t>Змінна</w:t>
      </w:r>
      <w:r>
        <w:t xml:space="preserve"> </w:t>
      </w:r>
      <w:proofErr w:type="spellStart"/>
      <w:r w:rsidRPr="006D0231">
        <w:rPr>
          <w:i/>
        </w:rPr>
        <w:t>sys.path</w:t>
      </w:r>
      <w:proofErr w:type="spellEnd"/>
      <w:r>
        <w:t xml:space="preserve"> –</w:t>
      </w:r>
      <w:r w:rsidRPr="00284431">
        <w:t xml:space="preserve"> це список рядків, що визначають використовувані інтерпретатором шляхи пошуку модулів. Вона </w:t>
      </w:r>
      <w:proofErr w:type="spellStart"/>
      <w:r w:rsidRPr="00284431">
        <w:t>ініціалізується</w:t>
      </w:r>
      <w:proofErr w:type="spellEnd"/>
      <w:r w:rsidRPr="00284431">
        <w:t xml:space="preserve"> стандартним значенням, </w:t>
      </w:r>
      <w:r w:rsidR="0028481E">
        <w:t>яке</w:t>
      </w:r>
      <w:r w:rsidRPr="00284431">
        <w:t xml:space="preserve"> </w:t>
      </w:r>
      <w:r>
        <w:t>можна дістати</w:t>
      </w:r>
      <w:r w:rsidRPr="00284431">
        <w:t xml:space="preserve"> </w:t>
      </w:r>
      <w:r>
        <w:t>із</w:t>
      </w:r>
      <w:r w:rsidRPr="00284431">
        <w:t xml:space="preserve"> змінної середовища </w:t>
      </w:r>
      <w:r w:rsidRPr="00114CC8">
        <w:rPr>
          <w:i/>
        </w:rPr>
        <w:t>PYTHONPATH</w:t>
      </w:r>
      <w:r w:rsidRPr="00284431">
        <w:t xml:space="preserve"> або із вбудованого стандартного значення (якщо </w:t>
      </w:r>
      <w:r w:rsidRPr="00114CC8">
        <w:rPr>
          <w:i/>
        </w:rPr>
        <w:t>PYTHONPATH</w:t>
      </w:r>
      <w:r w:rsidRPr="00284431">
        <w:t xml:space="preserve"> не задано). ЇЇ можна змінити за допомогою стандартних операцій</w:t>
      </w:r>
      <w:r>
        <w:t xml:space="preserve"> зі списками</w:t>
      </w:r>
      <w:r w:rsidRPr="00284431">
        <w:t>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127B35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27B35">
        <w:rPr>
          <w:b/>
          <w:i/>
        </w:rPr>
        <w:t xml:space="preserve">&gt;&gt;&gt; </w:t>
      </w:r>
      <w:proofErr w:type="spellStart"/>
      <w:r w:rsidRPr="00127B35">
        <w:rPr>
          <w:b/>
          <w:i/>
        </w:rPr>
        <w:t>import</w:t>
      </w:r>
      <w:proofErr w:type="spellEnd"/>
      <w:r w:rsidRPr="00127B35">
        <w:rPr>
          <w:b/>
          <w:i/>
        </w:rPr>
        <w:t xml:space="preserve"> </w:t>
      </w:r>
      <w:proofErr w:type="spellStart"/>
      <w:r w:rsidRPr="00127B35">
        <w:rPr>
          <w:b/>
          <w:i/>
        </w:rPr>
        <w:t>sys</w:t>
      </w:r>
      <w:proofErr w:type="spellEnd"/>
    </w:p>
    <w:p w:rsidR="008B648E" w:rsidRPr="00127B35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127B35">
        <w:rPr>
          <w:b/>
          <w:i/>
        </w:rPr>
        <w:t xml:space="preserve">&gt;&gt;&gt; </w:t>
      </w:r>
      <w:proofErr w:type="spellStart"/>
      <w:r w:rsidRPr="00127B35">
        <w:rPr>
          <w:b/>
          <w:i/>
        </w:rPr>
        <w:t>sys.path.append</w:t>
      </w:r>
      <w:proofErr w:type="spellEnd"/>
      <w:r w:rsidRPr="00127B35">
        <w:rPr>
          <w:b/>
          <w:i/>
        </w:rPr>
        <w:t>('/</w:t>
      </w:r>
      <w:proofErr w:type="spellStart"/>
      <w:r w:rsidRPr="00127B35">
        <w:rPr>
          <w:b/>
          <w:i/>
        </w:rPr>
        <w:t>ufs</w:t>
      </w:r>
      <w:proofErr w:type="spellEnd"/>
      <w:r w:rsidRPr="00127B35">
        <w:rPr>
          <w:b/>
          <w:i/>
        </w:rPr>
        <w:t>/</w:t>
      </w:r>
      <w:proofErr w:type="spellStart"/>
      <w:r w:rsidRPr="00127B35">
        <w:rPr>
          <w:b/>
          <w:i/>
        </w:rPr>
        <w:t>guido</w:t>
      </w:r>
      <w:proofErr w:type="spellEnd"/>
      <w:r w:rsidRPr="00127B35">
        <w:rPr>
          <w:b/>
          <w:i/>
        </w:rPr>
        <w:t>/</w:t>
      </w:r>
      <w:proofErr w:type="spellStart"/>
      <w:r w:rsidRPr="00127B35">
        <w:rPr>
          <w:b/>
          <w:i/>
        </w:rPr>
        <w:t>lib</w:t>
      </w:r>
      <w:proofErr w:type="spellEnd"/>
      <w:r w:rsidRPr="00127B35">
        <w:rPr>
          <w:b/>
          <w:i/>
        </w:rPr>
        <w:t>/</w:t>
      </w:r>
      <w:proofErr w:type="spellStart"/>
      <w:r w:rsidRPr="00127B35">
        <w:rPr>
          <w:b/>
          <w:i/>
        </w:rPr>
        <w:t>python</w:t>
      </w:r>
      <w:proofErr w:type="spellEnd"/>
      <w:r w:rsidRPr="00127B35">
        <w:rPr>
          <w:b/>
          <w:i/>
        </w:rPr>
        <w:t>')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597143">
        <w:t xml:space="preserve">Вбудована функція </w:t>
      </w:r>
      <w:proofErr w:type="spellStart"/>
      <w:r w:rsidRPr="00216BDD">
        <w:rPr>
          <w:i/>
        </w:rPr>
        <w:t>dir</w:t>
      </w:r>
      <w:proofErr w:type="spellEnd"/>
      <w:r w:rsidRPr="00216BDD">
        <w:rPr>
          <w:i/>
        </w:rPr>
        <w:t>()</w:t>
      </w:r>
      <w:r w:rsidRPr="00597143">
        <w:t xml:space="preserve"> використовується для виявлення усіх назв, визначених у модулі. Вона повертає впорядкований список рядків: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27543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75432">
        <w:rPr>
          <w:b/>
          <w:i/>
        </w:rPr>
        <w:t xml:space="preserve">&gt;&gt;&gt; </w:t>
      </w:r>
      <w:proofErr w:type="spellStart"/>
      <w:r w:rsidRPr="00275432">
        <w:rPr>
          <w:b/>
          <w:i/>
        </w:rPr>
        <w:t>import</w:t>
      </w:r>
      <w:proofErr w:type="spellEnd"/>
      <w:r w:rsidRPr="00275432">
        <w:rPr>
          <w:b/>
          <w:i/>
        </w:rPr>
        <w:t xml:space="preserve"> </w:t>
      </w:r>
      <w:proofErr w:type="spellStart"/>
      <w:r w:rsidRPr="00275432">
        <w:rPr>
          <w:b/>
          <w:i/>
        </w:rPr>
        <w:t>fibo</w:t>
      </w:r>
      <w:proofErr w:type="spellEnd"/>
      <w:r w:rsidRPr="00275432">
        <w:rPr>
          <w:b/>
          <w:i/>
        </w:rPr>
        <w:t xml:space="preserve">, </w:t>
      </w:r>
      <w:proofErr w:type="spellStart"/>
      <w:r w:rsidRPr="00275432">
        <w:rPr>
          <w:b/>
          <w:i/>
        </w:rPr>
        <w:t>sys</w:t>
      </w:r>
      <w:proofErr w:type="spellEnd"/>
    </w:p>
    <w:p w:rsidR="008B648E" w:rsidRPr="0027543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75432">
        <w:rPr>
          <w:b/>
          <w:i/>
        </w:rPr>
        <w:t xml:space="preserve">&gt;&gt;&gt; </w:t>
      </w:r>
      <w:proofErr w:type="spellStart"/>
      <w:r w:rsidRPr="00275432">
        <w:rPr>
          <w:b/>
          <w:i/>
        </w:rPr>
        <w:t>dir</w:t>
      </w:r>
      <w:proofErr w:type="spellEnd"/>
      <w:r w:rsidRPr="00275432">
        <w:rPr>
          <w:b/>
          <w:i/>
        </w:rPr>
        <w:t>(</w:t>
      </w:r>
      <w:proofErr w:type="spellStart"/>
      <w:r w:rsidRPr="00275432">
        <w:rPr>
          <w:b/>
          <w:i/>
        </w:rPr>
        <w:t>fibo</w:t>
      </w:r>
      <w:proofErr w:type="spellEnd"/>
      <w:r w:rsidRPr="00275432">
        <w:rPr>
          <w:b/>
          <w:i/>
        </w:rPr>
        <w:t>)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C132EB">
        <w:t xml:space="preserve">Без аргументів </w:t>
      </w:r>
      <w:proofErr w:type="spellStart"/>
      <w:r w:rsidRPr="00005CE0">
        <w:rPr>
          <w:i/>
        </w:rPr>
        <w:t>dir</w:t>
      </w:r>
      <w:proofErr w:type="spellEnd"/>
      <w:r w:rsidRPr="00005CE0">
        <w:rPr>
          <w:i/>
        </w:rPr>
        <w:t>()</w:t>
      </w:r>
      <w:r w:rsidRPr="00C132EB">
        <w:t xml:space="preserve"> повертає назви, визначені на момент виклику функції: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21514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15140">
        <w:rPr>
          <w:b/>
          <w:i/>
        </w:rPr>
        <w:t>&gt;&gt;&gt; a = [1, 2, 3, 4, 5]</w:t>
      </w:r>
    </w:p>
    <w:p w:rsidR="008B648E" w:rsidRPr="0021514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15140">
        <w:rPr>
          <w:b/>
          <w:i/>
        </w:rPr>
        <w:t xml:space="preserve">&gt;&gt;&gt; </w:t>
      </w:r>
      <w:proofErr w:type="spellStart"/>
      <w:r w:rsidRPr="00215140">
        <w:rPr>
          <w:b/>
          <w:i/>
        </w:rPr>
        <w:t>import</w:t>
      </w:r>
      <w:proofErr w:type="spellEnd"/>
      <w:r w:rsidRPr="00215140">
        <w:rPr>
          <w:b/>
          <w:i/>
        </w:rPr>
        <w:t xml:space="preserve"> </w:t>
      </w:r>
      <w:proofErr w:type="spellStart"/>
      <w:r w:rsidRPr="00215140">
        <w:rPr>
          <w:b/>
          <w:i/>
        </w:rPr>
        <w:t>fibo</w:t>
      </w:r>
      <w:proofErr w:type="spellEnd"/>
      <w:r w:rsidRPr="00215140">
        <w:rPr>
          <w:b/>
          <w:i/>
        </w:rPr>
        <w:t xml:space="preserve">, </w:t>
      </w:r>
      <w:proofErr w:type="spellStart"/>
      <w:r w:rsidRPr="00215140">
        <w:rPr>
          <w:b/>
          <w:i/>
        </w:rPr>
        <w:t>sys</w:t>
      </w:r>
      <w:proofErr w:type="spellEnd"/>
    </w:p>
    <w:p w:rsidR="008B648E" w:rsidRPr="0021514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15140">
        <w:rPr>
          <w:b/>
          <w:i/>
        </w:rPr>
        <w:t xml:space="preserve">&gt;&gt;&gt; </w:t>
      </w:r>
      <w:proofErr w:type="spellStart"/>
      <w:r w:rsidRPr="00215140">
        <w:rPr>
          <w:b/>
          <w:i/>
        </w:rPr>
        <w:t>fib</w:t>
      </w:r>
      <w:proofErr w:type="spellEnd"/>
      <w:r w:rsidRPr="00215140">
        <w:rPr>
          <w:b/>
          <w:i/>
        </w:rPr>
        <w:t xml:space="preserve"> = </w:t>
      </w:r>
      <w:proofErr w:type="spellStart"/>
      <w:r w:rsidRPr="00215140">
        <w:rPr>
          <w:b/>
          <w:i/>
        </w:rPr>
        <w:t>fibo.fib</w:t>
      </w:r>
      <w:proofErr w:type="spellEnd"/>
    </w:p>
    <w:p w:rsidR="008B648E" w:rsidRPr="0021514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15140">
        <w:rPr>
          <w:b/>
          <w:i/>
        </w:rPr>
        <w:t xml:space="preserve">&gt;&gt;&gt; </w:t>
      </w:r>
      <w:proofErr w:type="spellStart"/>
      <w:r w:rsidRPr="00215140">
        <w:rPr>
          <w:b/>
          <w:i/>
        </w:rPr>
        <w:t>dir</w:t>
      </w:r>
      <w:proofErr w:type="spellEnd"/>
      <w:r w:rsidRPr="00215140">
        <w:rPr>
          <w:b/>
          <w:i/>
        </w:rPr>
        <w:t>()</w:t>
      </w:r>
    </w:p>
    <w:p w:rsidR="008B648E" w:rsidRPr="00215140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215140">
        <w:rPr>
          <w:b/>
          <w:i/>
        </w:rPr>
        <w:t>['__</w:t>
      </w:r>
      <w:proofErr w:type="spellStart"/>
      <w:r w:rsidRPr="00215140">
        <w:rPr>
          <w:b/>
          <w:i/>
        </w:rPr>
        <w:t>name</w:t>
      </w:r>
      <w:proofErr w:type="spellEnd"/>
      <w:r w:rsidRPr="00215140">
        <w:rPr>
          <w:b/>
          <w:i/>
        </w:rPr>
        <w:t>__', 'a', '</w:t>
      </w:r>
      <w:proofErr w:type="spellStart"/>
      <w:r w:rsidRPr="00215140">
        <w:rPr>
          <w:b/>
          <w:i/>
        </w:rPr>
        <w:t>fib</w:t>
      </w:r>
      <w:proofErr w:type="spellEnd"/>
      <w:r w:rsidRPr="00215140">
        <w:rPr>
          <w:b/>
          <w:i/>
        </w:rPr>
        <w:t>', '</w:t>
      </w:r>
      <w:proofErr w:type="spellStart"/>
      <w:r w:rsidRPr="00215140">
        <w:rPr>
          <w:b/>
          <w:i/>
        </w:rPr>
        <w:t>fibo</w:t>
      </w:r>
      <w:proofErr w:type="spellEnd"/>
      <w:r w:rsidRPr="00215140">
        <w:rPr>
          <w:b/>
          <w:i/>
        </w:rPr>
        <w:t>', '</w:t>
      </w:r>
      <w:proofErr w:type="spellStart"/>
      <w:r w:rsidRPr="00215140">
        <w:rPr>
          <w:b/>
          <w:i/>
        </w:rPr>
        <w:t>sys</w:t>
      </w:r>
      <w:proofErr w:type="spellEnd"/>
      <w:r w:rsidRPr="00215140">
        <w:rPr>
          <w:b/>
          <w:i/>
        </w:rPr>
        <w:t>']</w:t>
      </w:r>
    </w:p>
    <w:p w:rsidR="008B648E" w:rsidRPr="00EF51CE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EF51CE">
        <w:lastRenderedPageBreak/>
        <w:t>Зауваж</w:t>
      </w:r>
      <w:r>
        <w:t>имо</w:t>
      </w:r>
      <w:r w:rsidRPr="00EF51CE">
        <w:t>, що цей список містить всі види ідентифікаторів: змінні, модулі, функції тощо.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proofErr w:type="spellStart"/>
      <w:r w:rsidRPr="009C41A4">
        <w:rPr>
          <w:i/>
        </w:rPr>
        <w:t>dir</w:t>
      </w:r>
      <w:proofErr w:type="spellEnd"/>
      <w:r w:rsidRPr="009C41A4">
        <w:rPr>
          <w:i/>
        </w:rPr>
        <w:t>()</w:t>
      </w:r>
      <w:r w:rsidRPr="00EF51CE">
        <w:t xml:space="preserve"> не видає назв вбудованих функцій та змінних. Якщо ці назви потрібні, то вони визначені у стандартному модулі </w:t>
      </w:r>
      <w:r w:rsidRPr="009C41A4">
        <w:rPr>
          <w:i/>
        </w:rPr>
        <w:t>__</w:t>
      </w:r>
      <w:proofErr w:type="spellStart"/>
      <w:r w:rsidRPr="009C41A4">
        <w:rPr>
          <w:i/>
        </w:rPr>
        <w:t>builtin</w:t>
      </w:r>
      <w:proofErr w:type="spellEnd"/>
      <w:r w:rsidRPr="009C41A4">
        <w:rPr>
          <w:i/>
        </w:rPr>
        <w:t>__</w:t>
      </w:r>
      <w:r w:rsidRPr="00EF51CE">
        <w:t>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E74804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74804">
        <w:rPr>
          <w:b/>
          <w:i/>
        </w:rPr>
        <w:t xml:space="preserve">&gt;&gt;&gt; </w:t>
      </w:r>
      <w:proofErr w:type="spellStart"/>
      <w:r w:rsidRPr="00E74804">
        <w:rPr>
          <w:b/>
          <w:i/>
        </w:rPr>
        <w:t>import</w:t>
      </w:r>
      <w:proofErr w:type="spellEnd"/>
      <w:r w:rsidRPr="00E74804">
        <w:rPr>
          <w:b/>
          <w:i/>
        </w:rPr>
        <w:t xml:space="preserve"> __</w:t>
      </w:r>
      <w:proofErr w:type="spellStart"/>
      <w:r w:rsidRPr="00E74804">
        <w:rPr>
          <w:b/>
          <w:i/>
        </w:rPr>
        <w:t>builtin</w:t>
      </w:r>
      <w:proofErr w:type="spellEnd"/>
      <w:r w:rsidRPr="00E74804">
        <w:rPr>
          <w:b/>
          <w:i/>
        </w:rPr>
        <w:t>__</w:t>
      </w:r>
    </w:p>
    <w:p w:rsidR="008B648E" w:rsidRPr="00E74804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74804">
        <w:rPr>
          <w:b/>
          <w:i/>
        </w:rPr>
        <w:t xml:space="preserve">&gt;&gt;&gt; </w:t>
      </w:r>
      <w:proofErr w:type="spellStart"/>
      <w:r w:rsidRPr="00E74804">
        <w:rPr>
          <w:b/>
          <w:i/>
        </w:rPr>
        <w:t>dir</w:t>
      </w:r>
      <w:proofErr w:type="spellEnd"/>
      <w:r w:rsidRPr="00E74804">
        <w:rPr>
          <w:b/>
          <w:i/>
        </w:rPr>
        <w:t>(__</w:t>
      </w:r>
      <w:proofErr w:type="spellStart"/>
      <w:r w:rsidRPr="00E74804">
        <w:rPr>
          <w:b/>
          <w:i/>
        </w:rPr>
        <w:t>builtin</w:t>
      </w:r>
      <w:proofErr w:type="spellEnd"/>
      <w:r w:rsidRPr="00E74804">
        <w:rPr>
          <w:b/>
          <w:i/>
        </w:rPr>
        <w:t>__)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EC2CDB" w:rsidRDefault="008B648E" w:rsidP="008B648E">
      <w:pPr>
        <w:pStyle w:val="24"/>
        <w:numPr>
          <w:ilvl w:val="1"/>
          <w:numId w:val="33"/>
        </w:numPr>
        <w:shd w:val="clear" w:color="auto" w:fill="auto"/>
        <w:tabs>
          <w:tab w:val="left" w:pos="426"/>
        </w:tabs>
        <w:spacing w:before="240" w:line="276" w:lineRule="auto"/>
        <w:ind w:left="0" w:firstLine="709"/>
        <w:jc w:val="both"/>
        <w:rPr>
          <w:b/>
        </w:rPr>
      </w:pPr>
      <w:r>
        <w:rPr>
          <w:b/>
        </w:rPr>
        <w:t>О</w:t>
      </w:r>
      <w:r w:rsidRPr="004E1BF2">
        <w:rPr>
          <w:b/>
        </w:rPr>
        <w:t>гляд стандартної бібл</w:t>
      </w:r>
      <w:r w:rsidRPr="00216D40">
        <w:rPr>
          <w:b/>
        </w:rPr>
        <w:t>і</w:t>
      </w:r>
      <w:r w:rsidRPr="00EC2CDB">
        <w:rPr>
          <w:b/>
        </w:rPr>
        <w:t>отеки.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9861DB">
        <w:t>Інтерфейс операційної системи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9861DB">
        <w:t xml:space="preserve">Модуль </w:t>
      </w:r>
      <w:proofErr w:type="spellStart"/>
      <w:r w:rsidRPr="009861DB">
        <w:rPr>
          <w:i/>
        </w:rPr>
        <w:t>os</w:t>
      </w:r>
      <w:proofErr w:type="spellEnd"/>
      <w:r w:rsidRPr="009861DB">
        <w:t xml:space="preserve"> містить функції взаємодії з операційною системою: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9861D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861DB">
        <w:rPr>
          <w:b/>
          <w:i/>
        </w:rPr>
        <w:t xml:space="preserve">&gt;&gt;&gt; </w:t>
      </w:r>
      <w:proofErr w:type="spellStart"/>
      <w:r w:rsidRPr="009861DB">
        <w:rPr>
          <w:b/>
          <w:i/>
        </w:rPr>
        <w:t>import</w:t>
      </w:r>
      <w:proofErr w:type="spellEnd"/>
      <w:r w:rsidRPr="009861DB">
        <w:rPr>
          <w:b/>
          <w:i/>
        </w:rPr>
        <w:t xml:space="preserve"> </w:t>
      </w:r>
      <w:proofErr w:type="spellStart"/>
      <w:r w:rsidRPr="009861DB">
        <w:rPr>
          <w:b/>
          <w:i/>
        </w:rPr>
        <w:t>os</w:t>
      </w:r>
      <w:proofErr w:type="spellEnd"/>
    </w:p>
    <w:p w:rsidR="008B648E" w:rsidRPr="009861D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861DB">
        <w:rPr>
          <w:b/>
          <w:i/>
        </w:rPr>
        <w:t xml:space="preserve">&gt;&gt;&gt; </w:t>
      </w:r>
      <w:proofErr w:type="spellStart"/>
      <w:r w:rsidRPr="009861DB">
        <w:rPr>
          <w:b/>
          <w:i/>
        </w:rPr>
        <w:t>os.system</w:t>
      </w:r>
      <w:proofErr w:type="spellEnd"/>
      <w:r w:rsidRPr="009861DB">
        <w:rPr>
          <w:b/>
          <w:i/>
        </w:rPr>
        <w:t>('</w:t>
      </w:r>
      <w:proofErr w:type="spellStart"/>
      <w:r w:rsidRPr="009861DB">
        <w:rPr>
          <w:b/>
          <w:i/>
        </w:rPr>
        <w:t>time</w:t>
      </w:r>
      <w:proofErr w:type="spellEnd"/>
      <w:r w:rsidRPr="009861DB">
        <w:rPr>
          <w:b/>
          <w:i/>
        </w:rPr>
        <w:t xml:space="preserve"> 0:02')</w:t>
      </w:r>
    </w:p>
    <w:p w:rsidR="008B648E" w:rsidRPr="009861D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861DB">
        <w:rPr>
          <w:b/>
          <w:i/>
        </w:rPr>
        <w:t>0</w:t>
      </w:r>
    </w:p>
    <w:p w:rsidR="008B648E" w:rsidRPr="009861D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861DB">
        <w:rPr>
          <w:b/>
          <w:i/>
        </w:rPr>
        <w:t xml:space="preserve">&gt;&gt;&gt; </w:t>
      </w:r>
      <w:proofErr w:type="spellStart"/>
      <w:r w:rsidRPr="009861DB">
        <w:rPr>
          <w:b/>
          <w:i/>
        </w:rPr>
        <w:t>os.getcwd</w:t>
      </w:r>
      <w:proofErr w:type="spellEnd"/>
      <w:r w:rsidRPr="009861DB">
        <w:rPr>
          <w:b/>
          <w:i/>
        </w:rPr>
        <w:t>() # Повертає поточну робочу директорію</w:t>
      </w:r>
    </w:p>
    <w:p w:rsidR="008B648E" w:rsidRPr="009861D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861DB">
        <w:rPr>
          <w:b/>
          <w:i/>
        </w:rPr>
        <w:t>'C:\\Python24'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9861DB">
        <w:rPr>
          <w:b/>
          <w:i/>
        </w:rPr>
        <w:t xml:space="preserve">&gt;&gt;&gt; </w:t>
      </w:r>
      <w:proofErr w:type="spellStart"/>
      <w:r w:rsidRPr="009861DB">
        <w:rPr>
          <w:b/>
          <w:i/>
        </w:rPr>
        <w:t>os.chdir</w:t>
      </w:r>
      <w:proofErr w:type="spellEnd"/>
      <w:r w:rsidRPr="009861DB">
        <w:rPr>
          <w:b/>
          <w:i/>
        </w:rPr>
        <w:t>('/</w:t>
      </w:r>
      <w:proofErr w:type="spellStart"/>
      <w:r w:rsidRPr="009861DB">
        <w:rPr>
          <w:b/>
          <w:i/>
        </w:rPr>
        <w:t>server</w:t>
      </w:r>
      <w:proofErr w:type="spellEnd"/>
      <w:r w:rsidRPr="009861DB">
        <w:rPr>
          <w:b/>
          <w:i/>
        </w:rPr>
        <w:t>/</w:t>
      </w:r>
      <w:proofErr w:type="spellStart"/>
      <w:r w:rsidRPr="009861DB">
        <w:rPr>
          <w:b/>
          <w:i/>
        </w:rPr>
        <w:t>accesslogs</w:t>
      </w:r>
      <w:proofErr w:type="spellEnd"/>
      <w:r w:rsidRPr="009861DB">
        <w:rPr>
          <w:b/>
          <w:i/>
        </w:rPr>
        <w:t>')</w:t>
      </w:r>
    </w:p>
    <w:p w:rsidR="008B648E" w:rsidRPr="00B91ED1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B91ED1">
        <w:t>Пам'ятайте, що слід використовувати "</w:t>
      </w:r>
      <w:proofErr w:type="spellStart"/>
      <w:r w:rsidRPr="00B91ED1">
        <w:rPr>
          <w:i/>
        </w:rPr>
        <w:t>import</w:t>
      </w:r>
      <w:proofErr w:type="spellEnd"/>
      <w:r w:rsidRPr="00B91ED1">
        <w:rPr>
          <w:i/>
        </w:rPr>
        <w:t xml:space="preserve"> </w:t>
      </w:r>
      <w:proofErr w:type="spellStart"/>
      <w:r w:rsidRPr="00B91ED1">
        <w:rPr>
          <w:i/>
        </w:rPr>
        <w:t>os</w:t>
      </w:r>
      <w:proofErr w:type="spellEnd"/>
      <w:r w:rsidRPr="00B91ED1">
        <w:t>" замість "</w:t>
      </w:r>
      <w:proofErr w:type="spellStart"/>
      <w:r w:rsidRPr="00B91ED1">
        <w:rPr>
          <w:i/>
        </w:rPr>
        <w:t>from</w:t>
      </w:r>
      <w:proofErr w:type="spellEnd"/>
      <w:r w:rsidRPr="00B91ED1">
        <w:rPr>
          <w:i/>
        </w:rPr>
        <w:t xml:space="preserve"> </w:t>
      </w:r>
      <w:proofErr w:type="spellStart"/>
      <w:r w:rsidRPr="00B91ED1">
        <w:rPr>
          <w:i/>
        </w:rPr>
        <w:t>os</w:t>
      </w:r>
      <w:proofErr w:type="spellEnd"/>
      <w:r w:rsidRPr="00B91ED1">
        <w:rPr>
          <w:i/>
        </w:rPr>
        <w:t xml:space="preserve"> </w:t>
      </w:r>
      <w:proofErr w:type="spellStart"/>
      <w:r w:rsidRPr="00B91ED1">
        <w:rPr>
          <w:i/>
        </w:rPr>
        <w:t>import</w:t>
      </w:r>
      <w:proofErr w:type="spellEnd"/>
      <w:r w:rsidRPr="00B91ED1">
        <w:rPr>
          <w:i/>
        </w:rPr>
        <w:t xml:space="preserve"> *".</w:t>
      </w:r>
      <w:r w:rsidRPr="00B91ED1">
        <w:t xml:space="preserve"> Це дозволить запобігти перекриванню вбудовано функції </w:t>
      </w:r>
      <w:proofErr w:type="spellStart"/>
      <w:r w:rsidRPr="00B91ED1">
        <w:rPr>
          <w:i/>
        </w:rPr>
        <w:t>open</w:t>
      </w:r>
      <w:proofErr w:type="spellEnd"/>
      <w:r w:rsidRPr="00B91ED1">
        <w:rPr>
          <w:i/>
        </w:rPr>
        <w:t xml:space="preserve">() </w:t>
      </w:r>
      <w:r w:rsidRPr="00B91ED1">
        <w:t xml:space="preserve">функцією </w:t>
      </w:r>
      <w:proofErr w:type="spellStart"/>
      <w:r w:rsidRPr="00B91ED1">
        <w:rPr>
          <w:i/>
        </w:rPr>
        <w:t>os.open</w:t>
      </w:r>
      <w:proofErr w:type="spellEnd"/>
      <w:r w:rsidRPr="00B91ED1">
        <w:rPr>
          <w:i/>
        </w:rPr>
        <w:t>(),</w:t>
      </w:r>
      <w:r w:rsidRPr="00B91ED1">
        <w:t xml:space="preserve"> яка має зовсім інше призначення.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B91ED1">
        <w:t xml:space="preserve">Вбудовані функції </w:t>
      </w:r>
      <w:proofErr w:type="spellStart"/>
      <w:r w:rsidRPr="00B91ED1">
        <w:rPr>
          <w:i/>
        </w:rPr>
        <w:t>dir</w:t>
      </w:r>
      <w:proofErr w:type="spellEnd"/>
      <w:r w:rsidRPr="00B91ED1">
        <w:rPr>
          <w:i/>
        </w:rPr>
        <w:t>()</w:t>
      </w:r>
      <w:r w:rsidRPr="00B91ED1">
        <w:t xml:space="preserve"> та </w:t>
      </w:r>
      <w:proofErr w:type="spellStart"/>
      <w:r w:rsidRPr="00B91ED1">
        <w:rPr>
          <w:i/>
        </w:rPr>
        <w:t>help</w:t>
      </w:r>
      <w:proofErr w:type="spellEnd"/>
      <w:r w:rsidRPr="00B91ED1">
        <w:rPr>
          <w:i/>
        </w:rPr>
        <w:t>()</w:t>
      </w:r>
      <w:r w:rsidRPr="00B91ED1">
        <w:t xml:space="preserve"> є дуже корисними для отримання допомоги при роботі з такими великими модулями як </w:t>
      </w:r>
      <w:proofErr w:type="spellStart"/>
      <w:r w:rsidRPr="00AC4C22">
        <w:rPr>
          <w:i/>
        </w:rPr>
        <w:t>os</w:t>
      </w:r>
      <w:proofErr w:type="spellEnd"/>
      <w:r w:rsidRPr="00B91ED1">
        <w:t>: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780101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80101">
        <w:rPr>
          <w:b/>
          <w:i/>
        </w:rPr>
        <w:t xml:space="preserve">&gt;&gt;&gt; </w:t>
      </w:r>
      <w:proofErr w:type="spellStart"/>
      <w:r w:rsidRPr="00780101">
        <w:rPr>
          <w:b/>
          <w:i/>
        </w:rPr>
        <w:t>import</w:t>
      </w:r>
      <w:proofErr w:type="spellEnd"/>
      <w:r w:rsidRPr="00780101">
        <w:rPr>
          <w:b/>
          <w:i/>
        </w:rPr>
        <w:t xml:space="preserve"> </w:t>
      </w:r>
      <w:proofErr w:type="spellStart"/>
      <w:r w:rsidRPr="00780101">
        <w:rPr>
          <w:b/>
          <w:i/>
        </w:rPr>
        <w:t>os</w:t>
      </w:r>
      <w:proofErr w:type="spellEnd"/>
    </w:p>
    <w:p w:rsidR="008B648E" w:rsidRPr="00780101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80101">
        <w:rPr>
          <w:b/>
          <w:i/>
        </w:rPr>
        <w:t xml:space="preserve">&gt;&gt;&gt; </w:t>
      </w:r>
      <w:proofErr w:type="spellStart"/>
      <w:r w:rsidRPr="00780101">
        <w:rPr>
          <w:b/>
          <w:i/>
        </w:rPr>
        <w:t>dir</w:t>
      </w:r>
      <w:proofErr w:type="spellEnd"/>
      <w:r w:rsidRPr="00780101">
        <w:rPr>
          <w:b/>
          <w:i/>
        </w:rPr>
        <w:t>(</w:t>
      </w:r>
      <w:proofErr w:type="spellStart"/>
      <w:r w:rsidRPr="00780101">
        <w:rPr>
          <w:b/>
          <w:i/>
        </w:rPr>
        <w:t>os</w:t>
      </w:r>
      <w:proofErr w:type="spellEnd"/>
      <w:r w:rsidRPr="00780101">
        <w:rPr>
          <w:b/>
          <w:i/>
        </w:rPr>
        <w:t>) # повертає список усіх функцій модуля</w:t>
      </w:r>
    </w:p>
    <w:p w:rsidR="008B648E" w:rsidRPr="00780101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780101">
        <w:rPr>
          <w:b/>
          <w:i/>
        </w:rPr>
        <w:t xml:space="preserve">&gt;&gt;&gt; </w:t>
      </w:r>
      <w:proofErr w:type="spellStart"/>
      <w:r w:rsidRPr="00780101">
        <w:rPr>
          <w:b/>
          <w:i/>
        </w:rPr>
        <w:t>help</w:t>
      </w:r>
      <w:proofErr w:type="spellEnd"/>
      <w:r w:rsidRPr="00780101">
        <w:rPr>
          <w:b/>
          <w:i/>
        </w:rPr>
        <w:t>(</w:t>
      </w:r>
      <w:proofErr w:type="spellStart"/>
      <w:r w:rsidRPr="00780101">
        <w:rPr>
          <w:b/>
          <w:i/>
        </w:rPr>
        <w:t>os</w:t>
      </w:r>
      <w:proofErr w:type="spellEnd"/>
      <w:r w:rsidRPr="00780101">
        <w:rPr>
          <w:b/>
          <w:i/>
        </w:rPr>
        <w:t>) # повертає інструкцію створену збиранням до купи рядків документації модуля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CE165B">
        <w:t xml:space="preserve">Для щоденних потреб, пов'язаних з файлами та директоріями, модуль </w:t>
      </w:r>
      <w:proofErr w:type="spellStart"/>
      <w:r w:rsidRPr="00CE165B">
        <w:rPr>
          <w:i/>
        </w:rPr>
        <w:t>shutil</w:t>
      </w:r>
      <w:proofErr w:type="spellEnd"/>
      <w:r w:rsidRPr="00CE165B">
        <w:t xml:space="preserve"> надає інтерфейс більш високого рівня, що спрощує програмування: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D14C4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D14C47">
        <w:rPr>
          <w:b/>
          <w:i/>
        </w:rPr>
        <w:t xml:space="preserve">&gt;&gt;&gt; </w:t>
      </w:r>
      <w:proofErr w:type="spellStart"/>
      <w:r w:rsidRPr="00D14C47">
        <w:rPr>
          <w:b/>
          <w:i/>
        </w:rPr>
        <w:t>import</w:t>
      </w:r>
      <w:proofErr w:type="spellEnd"/>
      <w:r w:rsidRPr="00D14C47">
        <w:rPr>
          <w:b/>
          <w:i/>
        </w:rPr>
        <w:t xml:space="preserve"> </w:t>
      </w:r>
      <w:proofErr w:type="spellStart"/>
      <w:r w:rsidRPr="00D14C47">
        <w:rPr>
          <w:b/>
          <w:i/>
        </w:rPr>
        <w:t>shutil</w:t>
      </w:r>
      <w:proofErr w:type="spellEnd"/>
    </w:p>
    <w:p w:rsidR="008B648E" w:rsidRPr="00D14C4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D14C47">
        <w:rPr>
          <w:b/>
          <w:i/>
        </w:rPr>
        <w:t xml:space="preserve">&gt;&gt;&gt; </w:t>
      </w:r>
      <w:proofErr w:type="spellStart"/>
      <w:r w:rsidRPr="00D14C47">
        <w:rPr>
          <w:b/>
          <w:i/>
        </w:rPr>
        <w:t>shutil.copyfile</w:t>
      </w:r>
      <w:proofErr w:type="spellEnd"/>
      <w:r w:rsidRPr="00D14C47">
        <w:rPr>
          <w:b/>
          <w:i/>
        </w:rPr>
        <w:t>('</w:t>
      </w:r>
      <w:proofErr w:type="spellStart"/>
      <w:r w:rsidRPr="00D14C47">
        <w:rPr>
          <w:b/>
          <w:i/>
        </w:rPr>
        <w:t>data.db</w:t>
      </w:r>
      <w:proofErr w:type="spellEnd"/>
      <w:r w:rsidRPr="00D14C47">
        <w:rPr>
          <w:b/>
          <w:i/>
        </w:rPr>
        <w:t>', '</w:t>
      </w:r>
      <w:proofErr w:type="spellStart"/>
      <w:r w:rsidRPr="00D14C47">
        <w:rPr>
          <w:b/>
          <w:i/>
        </w:rPr>
        <w:t>archive.db</w:t>
      </w:r>
      <w:proofErr w:type="spellEnd"/>
      <w:r w:rsidRPr="00D14C47">
        <w:rPr>
          <w:b/>
          <w:i/>
        </w:rPr>
        <w:t>') # копіювання</w:t>
      </w:r>
    </w:p>
    <w:p w:rsidR="008B648E" w:rsidRPr="00D14C47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D14C47">
        <w:rPr>
          <w:b/>
          <w:i/>
        </w:rPr>
        <w:t xml:space="preserve">&gt;&gt;&gt; </w:t>
      </w:r>
      <w:proofErr w:type="spellStart"/>
      <w:r w:rsidRPr="00D14C47">
        <w:rPr>
          <w:b/>
          <w:i/>
        </w:rPr>
        <w:t>shutil.move</w:t>
      </w:r>
      <w:proofErr w:type="spellEnd"/>
      <w:r w:rsidRPr="00D14C47">
        <w:rPr>
          <w:b/>
          <w:i/>
        </w:rPr>
        <w:t>('/</w:t>
      </w:r>
      <w:proofErr w:type="spellStart"/>
      <w:r w:rsidRPr="00D14C47">
        <w:rPr>
          <w:b/>
          <w:i/>
        </w:rPr>
        <w:t>build</w:t>
      </w:r>
      <w:proofErr w:type="spellEnd"/>
      <w:r w:rsidRPr="00D14C47">
        <w:rPr>
          <w:b/>
          <w:i/>
        </w:rPr>
        <w:t>/</w:t>
      </w:r>
      <w:proofErr w:type="spellStart"/>
      <w:r w:rsidRPr="00D14C47">
        <w:rPr>
          <w:b/>
          <w:i/>
        </w:rPr>
        <w:t>executables</w:t>
      </w:r>
      <w:proofErr w:type="spellEnd"/>
      <w:r w:rsidRPr="00D14C47">
        <w:rPr>
          <w:b/>
          <w:i/>
        </w:rPr>
        <w:t>', '</w:t>
      </w:r>
      <w:proofErr w:type="spellStart"/>
      <w:r w:rsidRPr="00D14C47">
        <w:rPr>
          <w:b/>
          <w:i/>
        </w:rPr>
        <w:t>installdir</w:t>
      </w:r>
      <w:proofErr w:type="spellEnd"/>
      <w:r w:rsidRPr="00D14C47">
        <w:rPr>
          <w:b/>
          <w:i/>
        </w:rPr>
        <w:t>') # переміщення</w:t>
      </w:r>
    </w:p>
    <w:p w:rsidR="008B648E" w:rsidRPr="009861DB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0B4EE1">
        <w:lastRenderedPageBreak/>
        <w:t>Шаблони розширення файлових назв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0B4EE1">
        <w:t xml:space="preserve">Модуль </w:t>
      </w:r>
      <w:proofErr w:type="spellStart"/>
      <w:r w:rsidRPr="000B4EE1">
        <w:rPr>
          <w:i/>
        </w:rPr>
        <w:t>glob</w:t>
      </w:r>
      <w:proofErr w:type="spellEnd"/>
      <w:r w:rsidRPr="000B4EE1">
        <w:t xml:space="preserve"> містить функцію, що дозволяє створювати списки файлів за допомогою шаблонів розширення, застосованих до директорій:</w:t>
      </w:r>
    </w:p>
    <w:p w:rsidR="008B648E" w:rsidRPr="009861DB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8D15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8D1556">
        <w:rPr>
          <w:b/>
          <w:i/>
        </w:rPr>
        <w:t xml:space="preserve">&gt;&gt;&gt; </w:t>
      </w:r>
      <w:proofErr w:type="spellStart"/>
      <w:r w:rsidRPr="008D1556">
        <w:rPr>
          <w:b/>
          <w:i/>
        </w:rPr>
        <w:t>import</w:t>
      </w:r>
      <w:proofErr w:type="spellEnd"/>
      <w:r w:rsidRPr="008D1556">
        <w:rPr>
          <w:b/>
          <w:i/>
        </w:rPr>
        <w:t xml:space="preserve"> </w:t>
      </w:r>
      <w:proofErr w:type="spellStart"/>
      <w:r w:rsidRPr="008D1556">
        <w:rPr>
          <w:b/>
          <w:i/>
        </w:rPr>
        <w:t>glob</w:t>
      </w:r>
      <w:proofErr w:type="spellEnd"/>
    </w:p>
    <w:p w:rsidR="008B648E" w:rsidRPr="008D15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8D1556">
        <w:rPr>
          <w:b/>
          <w:i/>
        </w:rPr>
        <w:t xml:space="preserve">&gt;&gt;&gt; </w:t>
      </w:r>
      <w:proofErr w:type="spellStart"/>
      <w:r w:rsidRPr="008D1556">
        <w:rPr>
          <w:b/>
          <w:i/>
        </w:rPr>
        <w:t>glob.glob</w:t>
      </w:r>
      <w:proofErr w:type="spellEnd"/>
      <w:r w:rsidRPr="008D1556">
        <w:rPr>
          <w:b/>
          <w:i/>
        </w:rPr>
        <w:t>('*.</w:t>
      </w:r>
      <w:proofErr w:type="spellStart"/>
      <w:r w:rsidRPr="008D1556">
        <w:rPr>
          <w:b/>
          <w:i/>
        </w:rPr>
        <w:t>py</w:t>
      </w:r>
      <w:proofErr w:type="spellEnd"/>
      <w:r w:rsidRPr="008D1556">
        <w:rPr>
          <w:b/>
          <w:i/>
        </w:rPr>
        <w:t>')</w:t>
      </w:r>
    </w:p>
    <w:p w:rsidR="008B648E" w:rsidRPr="008D1556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8D1556">
        <w:rPr>
          <w:b/>
          <w:i/>
        </w:rPr>
        <w:t>['primes.py', 'random.py', 'quote.py']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8D1556">
        <w:t>Аргументи командного рядка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proofErr w:type="spellStart"/>
      <w:r w:rsidRPr="00284D2E">
        <w:t>Скрипти</w:t>
      </w:r>
      <w:proofErr w:type="spellEnd"/>
      <w:r w:rsidRPr="00284D2E">
        <w:t xml:space="preserve"> часто використовують аргументи, подані з командного рядка. Ці аргументи зберігаються у вигляді списку атрибута </w:t>
      </w:r>
      <w:proofErr w:type="spellStart"/>
      <w:r w:rsidRPr="00284D2E">
        <w:rPr>
          <w:i/>
        </w:rPr>
        <w:t>argv</w:t>
      </w:r>
      <w:proofErr w:type="spellEnd"/>
      <w:r w:rsidRPr="00284D2E">
        <w:t xml:space="preserve">, що знаходиться в модулі </w:t>
      </w:r>
      <w:proofErr w:type="spellStart"/>
      <w:r w:rsidRPr="00284D2E">
        <w:rPr>
          <w:i/>
        </w:rPr>
        <w:t>sys</w:t>
      </w:r>
      <w:proofErr w:type="spellEnd"/>
      <w:r w:rsidRPr="00284D2E">
        <w:t>. Наприклад, якщо з командного рядка було запущено команду "</w:t>
      </w:r>
      <w:proofErr w:type="spellStart"/>
      <w:r w:rsidRPr="00284D2E">
        <w:rPr>
          <w:i/>
        </w:rPr>
        <w:t>python</w:t>
      </w:r>
      <w:proofErr w:type="spellEnd"/>
      <w:r w:rsidRPr="00284D2E">
        <w:rPr>
          <w:i/>
        </w:rPr>
        <w:t xml:space="preserve"> demo.py </w:t>
      </w:r>
      <w:proofErr w:type="spellStart"/>
      <w:r w:rsidRPr="00284D2E">
        <w:rPr>
          <w:i/>
        </w:rPr>
        <w:t>one</w:t>
      </w:r>
      <w:proofErr w:type="spellEnd"/>
      <w:r w:rsidRPr="00284D2E">
        <w:rPr>
          <w:i/>
        </w:rPr>
        <w:t xml:space="preserve"> </w:t>
      </w:r>
      <w:proofErr w:type="spellStart"/>
      <w:r w:rsidRPr="00284D2E">
        <w:rPr>
          <w:i/>
        </w:rPr>
        <w:t>two</w:t>
      </w:r>
      <w:proofErr w:type="spellEnd"/>
      <w:r w:rsidRPr="00284D2E">
        <w:rPr>
          <w:i/>
        </w:rPr>
        <w:t xml:space="preserve"> </w:t>
      </w:r>
      <w:proofErr w:type="spellStart"/>
      <w:r w:rsidRPr="00284D2E">
        <w:rPr>
          <w:i/>
        </w:rPr>
        <w:t>three</w:t>
      </w:r>
      <w:proofErr w:type="spellEnd"/>
      <w:r w:rsidRPr="00284D2E">
        <w:t>", то ми можемо отримати такий вивід: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6E0285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E0285">
        <w:rPr>
          <w:b/>
          <w:i/>
        </w:rPr>
        <w:t xml:space="preserve">&gt;&gt;&gt; </w:t>
      </w:r>
      <w:proofErr w:type="spellStart"/>
      <w:r w:rsidRPr="006E0285">
        <w:rPr>
          <w:b/>
          <w:i/>
        </w:rPr>
        <w:t>import</w:t>
      </w:r>
      <w:proofErr w:type="spellEnd"/>
      <w:r w:rsidRPr="006E0285">
        <w:rPr>
          <w:b/>
          <w:i/>
        </w:rPr>
        <w:t xml:space="preserve"> </w:t>
      </w:r>
      <w:proofErr w:type="spellStart"/>
      <w:r w:rsidRPr="006E0285">
        <w:rPr>
          <w:b/>
          <w:i/>
        </w:rPr>
        <w:t>sys</w:t>
      </w:r>
      <w:proofErr w:type="spellEnd"/>
    </w:p>
    <w:p w:rsidR="008B648E" w:rsidRPr="006E0285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E0285">
        <w:rPr>
          <w:b/>
          <w:i/>
        </w:rPr>
        <w:t xml:space="preserve">&gt;&gt;&gt; </w:t>
      </w:r>
      <w:proofErr w:type="spellStart"/>
      <w:r w:rsidRPr="006E0285">
        <w:rPr>
          <w:b/>
          <w:i/>
        </w:rPr>
        <w:t>print</w:t>
      </w:r>
      <w:proofErr w:type="spellEnd"/>
      <w:r w:rsidRPr="006E0285">
        <w:rPr>
          <w:b/>
          <w:i/>
        </w:rPr>
        <w:t xml:space="preserve"> </w:t>
      </w:r>
      <w:proofErr w:type="spellStart"/>
      <w:r w:rsidRPr="006E0285">
        <w:rPr>
          <w:b/>
          <w:i/>
        </w:rPr>
        <w:t>sys.argv</w:t>
      </w:r>
      <w:proofErr w:type="spellEnd"/>
    </w:p>
    <w:p w:rsidR="008B648E" w:rsidRPr="006E0285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6E0285">
        <w:rPr>
          <w:b/>
          <w:i/>
        </w:rPr>
        <w:t>['demo.py', '</w:t>
      </w:r>
      <w:proofErr w:type="spellStart"/>
      <w:r w:rsidRPr="006E0285">
        <w:rPr>
          <w:b/>
          <w:i/>
        </w:rPr>
        <w:t>one</w:t>
      </w:r>
      <w:proofErr w:type="spellEnd"/>
      <w:r w:rsidRPr="006E0285">
        <w:rPr>
          <w:b/>
          <w:i/>
        </w:rPr>
        <w:t>', '</w:t>
      </w:r>
      <w:proofErr w:type="spellStart"/>
      <w:r w:rsidRPr="006E0285">
        <w:rPr>
          <w:b/>
          <w:i/>
        </w:rPr>
        <w:t>two</w:t>
      </w:r>
      <w:proofErr w:type="spellEnd"/>
      <w:r w:rsidRPr="006E0285">
        <w:rPr>
          <w:b/>
          <w:i/>
        </w:rPr>
        <w:t>', '</w:t>
      </w:r>
      <w:proofErr w:type="spellStart"/>
      <w:r w:rsidRPr="006E0285">
        <w:rPr>
          <w:b/>
          <w:i/>
        </w:rPr>
        <w:t>three</w:t>
      </w:r>
      <w:proofErr w:type="spellEnd"/>
      <w:r w:rsidRPr="006E0285">
        <w:rPr>
          <w:b/>
          <w:i/>
        </w:rPr>
        <w:t>']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6E0285">
        <w:t xml:space="preserve">Модуль </w:t>
      </w:r>
      <w:proofErr w:type="spellStart"/>
      <w:r w:rsidRPr="006E0285">
        <w:rPr>
          <w:i/>
        </w:rPr>
        <w:t>getopt</w:t>
      </w:r>
      <w:proofErr w:type="spellEnd"/>
      <w:r w:rsidRPr="006E0285">
        <w:t xml:space="preserve"> оброблює </w:t>
      </w:r>
      <w:proofErr w:type="spellStart"/>
      <w:r w:rsidRPr="006E0285">
        <w:rPr>
          <w:i/>
        </w:rPr>
        <w:t>sys.argv</w:t>
      </w:r>
      <w:proofErr w:type="spellEnd"/>
      <w:r w:rsidRPr="006E0285">
        <w:t xml:space="preserve"> на основі конвенцій </w:t>
      </w:r>
      <w:proofErr w:type="spellStart"/>
      <w:r w:rsidRPr="006E0285">
        <w:t>юніксової</w:t>
      </w:r>
      <w:proofErr w:type="spellEnd"/>
      <w:r w:rsidRPr="006E0285">
        <w:t xml:space="preserve"> функції </w:t>
      </w:r>
      <w:proofErr w:type="spellStart"/>
      <w:r w:rsidRPr="006E0285">
        <w:rPr>
          <w:i/>
        </w:rPr>
        <w:t>getopt</w:t>
      </w:r>
      <w:proofErr w:type="spellEnd"/>
      <w:r w:rsidRPr="006E0285">
        <w:rPr>
          <w:i/>
        </w:rPr>
        <w:t>()</w:t>
      </w:r>
      <w:r w:rsidRPr="006E0285">
        <w:t xml:space="preserve">. Потужнішу і гнучкішу обробку командного рядка можна знайти у модулі </w:t>
      </w:r>
      <w:proofErr w:type="spellStart"/>
      <w:r w:rsidRPr="006E0285">
        <w:rPr>
          <w:i/>
        </w:rPr>
        <w:t>optparse</w:t>
      </w:r>
      <w:proofErr w:type="spellEnd"/>
      <w:r w:rsidRPr="006E0285">
        <w:t>.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5B1181">
        <w:t>Переспрямування виводу помилок та вихід із програми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253410">
        <w:t xml:space="preserve">Модуль </w:t>
      </w:r>
      <w:proofErr w:type="spellStart"/>
      <w:r w:rsidRPr="00253410">
        <w:rPr>
          <w:i/>
        </w:rPr>
        <w:t>sys</w:t>
      </w:r>
      <w:proofErr w:type="spellEnd"/>
      <w:r w:rsidRPr="00253410">
        <w:rPr>
          <w:i/>
        </w:rPr>
        <w:t xml:space="preserve"> </w:t>
      </w:r>
      <w:r w:rsidRPr="00253410">
        <w:t xml:space="preserve">має також атрибути </w:t>
      </w:r>
      <w:proofErr w:type="spellStart"/>
      <w:r w:rsidRPr="00253410">
        <w:rPr>
          <w:i/>
        </w:rPr>
        <w:t>stdin</w:t>
      </w:r>
      <w:proofErr w:type="spellEnd"/>
      <w:r w:rsidRPr="00253410">
        <w:t xml:space="preserve">, </w:t>
      </w:r>
      <w:proofErr w:type="spellStart"/>
      <w:r w:rsidRPr="00253410">
        <w:rPr>
          <w:i/>
        </w:rPr>
        <w:t>stdout</w:t>
      </w:r>
      <w:proofErr w:type="spellEnd"/>
      <w:r w:rsidRPr="00253410">
        <w:t xml:space="preserve"> та </w:t>
      </w:r>
      <w:proofErr w:type="spellStart"/>
      <w:r w:rsidRPr="00253410">
        <w:rPr>
          <w:i/>
        </w:rPr>
        <w:t>stderr</w:t>
      </w:r>
      <w:proofErr w:type="spellEnd"/>
      <w:r w:rsidRPr="00253410">
        <w:t xml:space="preserve"> ("стандартний ввід", "стандартний вивід" та "стандартний вивід помилок" відповідно ). Останній корисний для виводу попереджень і помилок при переспрямуванні </w:t>
      </w:r>
      <w:proofErr w:type="spellStart"/>
      <w:r w:rsidRPr="00253410">
        <w:rPr>
          <w:i/>
        </w:rPr>
        <w:t>stdout</w:t>
      </w:r>
      <w:proofErr w:type="spellEnd"/>
      <w:r w:rsidRPr="00253410">
        <w:t>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8D3AF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8D3AFD">
        <w:rPr>
          <w:b/>
          <w:i/>
        </w:rPr>
        <w:t xml:space="preserve">&gt;&gt;&gt; </w:t>
      </w:r>
      <w:proofErr w:type="spellStart"/>
      <w:r w:rsidRPr="008D3AFD">
        <w:rPr>
          <w:b/>
          <w:i/>
        </w:rPr>
        <w:t>sys.stderr.write</w:t>
      </w:r>
      <w:proofErr w:type="spellEnd"/>
      <w:r w:rsidRPr="008D3AFD">
        <w:rPr>
          <w:b/>
          <w:i/>
        </w:rPr>
        <w:t>('Попередження: файл для запису не знайдено; створюється новий файл')</w:t>
      </w:r>
    </w:p>
    <w:p w:rsidR="008B648E" w:rsidRPr="008D3AFD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8D3AFD">
        <w:rPr>
          <w:b/>
          <w:i/>
        </w:rPr>
        <w:t>Попередження: файл для запису не знайдено; створюється новий файл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4422D6">
        <w:t>Найпростіший шлях виходу з програми — це виклик "</w:t>
      </w:r>
      <w:proofErr w:type="spellStart"/>
      <w:r w:rsidRPr="004422D6">
        <w:rPr>
          <w:i/>
        </w:rPr>
        <w:t>sys.exit</w:t>
      </w:r>
      <w:proofErr w:type="spellEnd"/>
      <w:r w:rsidRPr="004422D6">
        <w:rPr>
          <w:i/>
        </w:rPr>
        <w:t>()</w:t>
      </w:r>
      <w:r w:rsidRPr="004422D6">
        <w:t>".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632778">
        <w:t>Пошук за шаблоном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5620FD">
        <w:t xml:space="preserve">Модуль </w:t>
      </w:r>
      <w:proofErr w:type="spellStart"/>
      <w:r w:rsidRPr="005620FD">
        <w:rPr>
          <w:i/>
        </w:rPr>
        <w:t>re</w:t>
      </w:r>
      <w:proofErr w:type="spellEnd"/>
      <w:r w:rsidRPr="005620FD">
        <w:t xml:space="preserve"> містить утиліти регулярних виразів для пошуку за шаблоном всередині рядків. Регулярні вирази надають компактні оптимальні вирішення при застосуванні доволі складних правил пошуку: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26544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6544B">
        <w:rPr>
          <w:b/>
          <w:i/>
        </w:rPr>
        <w:t xml:space="preserve">&gt;&gt;&gt; </w:t>
      </w:r>
      <w:proofErr w:type="spellStart"/>
      <w:r w:rsidRPr="0026544B">
        <w:rPr>
          <w:b/>
          <w:i/>
        </w:rPr>
        <w:t>import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re</w:t>
      </w:r>
      <w:proofErr w:type="spellEnd"/>
    </w:p>
    <w:p w:rsidR="008B648E" w:rsidRPr="0026544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6544B">
        <w:rPr>
          <w:b/>
          <w:i/>
        </w:rPr>
        <w:t xml:space="preserve">&gt;&gt;&gt; </w:t>
      </w:r>
      <w:proofErr w:type="spellStart"/>
      <w:r w:rsidRPr="0026544B">
        <w:rPr>
          <w:b/>
          <w:i/>
        </w:rPr>
        <w:t>re.findall</w:t>
      </w:r>
      <w:proofErr w:type="spellEnd"/>
      <w:r w:rsidRPr="0026544B">
        <w:rPr>
          <w:b/>
          <w:i/>
        </w:rPr>
        <w:t>(r'\</w:t>
      </w:r>
      <w:proofErr w:type="spellStart"/>
      <w:r w:rsidRPr="0026544B">
        <w:rPr>
          <w:b/>
          <w:i/>
        </w:rPr>
        <w:t>bf</w:t>
      </w:r>
      <w:proofErr w:type="spellEnd"/>
      <w:r w:rsidRPr="0026544B">
        <w:rPr>
          <w:b/>
          <w:i/>
        </w:rPr>
        <w:t>[a-z]*', '</w:t>
      </w:r>
      <w:proofErr w:type="spellStart"/>
      <w:r w:rsidRPr="0026544B">
        <w:rPr>
          <w:b/>
          <w:i/>
        </w:rPr>
        <w:t>which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foot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or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hand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fell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fastest</w:t>
      </w:r>
      <w:proofErr w:type="spellEnd"/>
      <w:r w:rsidRPr="0026544B">
        <w:rPr>
          <w:b/>
          <w:i/>
        </w:rPr>
        <w:t>')</w:t>
      </w:r>
    </w:p>
    <w:p w:rsidR="008B648E" w:rsidRPr="0026544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6544B">
        <w:rPr>
          <w:b/>
          <w:i/>
        </w:rPr>
        <w:t>['</w:t>
      </w:r>
      <w:proofErr w:type="spellStart"/>
      <w:r w:rsidRPr="0026544B">
        <w:rPr>
          <w:b/>
          <w:i/>
        </w:rPr>
        <w:t>foot</w:t>
      </w:r>
      <w:proofErr w:type="spellEnd"/>
      <w:r w:rsidRPr="0026544B">
        <w:rPr>
          <w:b/>
          <w:i/>
        </w:rPr>
        <w:t>', '</w:t>
      </w:r>
      <w:proofErr w:type="spellStart"/>
      <w:r w:rsidRPr="0026544B">
        <w:rPr>
          <w:b/>
          <w:i/>
        </w:rPr>
        <w:t>fell</w:t>
      </w:r>
      <w:proofErr w:type="spellEnd"/>
      <w:r w:rsidRPr="0026544B">
        <w:rPr>
          <w:b/>
          <w:i/>
        </w:rPr>
        <w:t>', '</w:t>
      </w:r>
      <w:proofErr w:type="spellStart"/>
      <w:r w:rsidRPr="0026544B">
        <w:rPr>
          <w:b/>
          <w:i/>
        </w:rPr>
        <w:t>fastest</w:t>
      </w:r>
      <w:proofErr w:type="spellEnd"/>
      <w:r w:rsidRPr="0026544B">
        <w:rPr>
          <w:b/>
          <w:i/>
        </w:rPr>
        <w:t>']</w:t>
      </w:r>
    </w:p>
    <w:p w:rsidR="008B648E" w:rsidRPr="0026544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6544B">
        <w:rPr>
          <w:b/>
          <w:i/>
        </w:rPr>
        <w:t xml:space="preserve">&gt;&gt;&gt; </w:t>
      </w:r>
      <w:proofErr w:type="spellStart"/>
      <w:r w:rsidRPr="0026544B">
        <w:rPr>
          <w:b/>
          <w:i/>
        </w:rPr>
        <w:t>re.sub</w:t>
      </w:r>
      <w:proofErr w:type="spellEnd"/>
      <w:r w:rsidRPr="0026544B">
        <w:rPr>
          <w:b/>
          <w:i/>
        </w:rPr>
        <w:t>(r'(\b[a-z]+) \1', r'\1', '</w:t>
      </w:r>
      <w:proofErr w:type="spellStart"/>
      <w:r w:rsidRPr="0026544B">
        <w:rPr>
          <w:b/>
          <w:i/>
        </w:rPr>
        <w:t>cat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in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the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the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hat</w:t>
      </w:r>
      <w:proofErr w:type="spellEnd"/>
      <w:r w:rsidRPr="0026544B">
        <w:rPr>
          <w:b/>
          <w:i/>
        </w:rPr>
        <w:t>')</w:t>
      </w:r>
    </w:p>
    <w:p w:rsidR="008B648E" w:rsidRPr="0026544B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26544B">
        <w:rPr>
          <w:b/>
          <w:i/>
        </w:rPr>
        <w:t>'</w:t>
      </w:r>
      <w:proofErr w:type="spellStart"/>
      <w:r w:rsidRPr="0026544B">
        <w:rPr>
          <w:b/>
          <w:i/>
        </w:rPr>
        <w:t>cat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in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the</w:t>
      </w:r>
      <w:proofErr w:type="spellEnd"/>
      <w:r w:rsidRPr="0026544B">
        <w:rPr>
          <w:b/>
          <w:i/>
        </w:rPr>
        <w:t xml:space="preserve"> </w:t>
      </w:r>
      <w:proofErr w:type="spellStart"/>
      <w:r w:rsidRPr="0026544B">
        <w:rPr>
          <w:b/>
          <w:i/>
        </w:rPr>
        <w:t>hat</w:t>
      </w:r>
      <w:proofErr w:type="spellEnd"/>
      <w:r w:rsidRPr="0026544B">
        <w:rPr>
          <w:b/>
          <w:i/>
        </w:rPr>
        <w:t>'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E5113E">
        <w:t>Якщо потрібні лише прості маніпуляції, то най</w:t>
      </w:r>
      <w:r>
        <w:t>краще</w:t>
      </w:r>
      <w:r w:rsidRPr="00E5113E">
        <w:t xml:space="preserve"> застосовувати методи рядків, які набагато простіше читати: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187F0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87F02">
        <w:rPr>
          <w:b/>
          <w:i/>
        </w:rPr>
        <w:t>&gt;&gt;&gt; '</w:t>
      </w:r>
      <w:proofErr w:type="spellStart"/>
      <w:r w:rsidRPr="00187F02">
        <w:rPr>
          <w:b/>
          <w:i/>
        </w:rPr>
        <w:t>tea</w:t>
      </w:r>
      <w:proofErr w:type="spellEnd"/>
      <w:r w:rsidRPr="00187F02">
        <w:rPr>
          <w:b/>
          <w:i/>
        </w:rPr>
        <w:t xml:space="preserve"> </w:t>
      </w:r>
      <w:proofErr w:type="spellStart"/>
      <w:r w:rsidRPr="00187F02">
        <w:rPr>
          <w:b/>
          <w:i/>
        </w:rPr>
        <w:t>for</w:t>
      </w:r>
      <w:proofErr w:type="spellEnd"/>
      <w:r w:rsidRPr="00187F02">
        <w:rPr>
          <w:b/>
          <w:i/>
        </w:rPr>
        <w:t xml:space="preserve"> </w:t>
      </w:r>
      <w:proofErr w:type="spellStart"/>
      <w:r w:rsidRPr="00187F02">
        <w:rPr>
          <w:b/>
          <w:i/>
        </w:rPr>
        <w:t>too</w:t>
      </w:r>
      <w:proofErr w:type="spellEnd"/>
      <w:r w:rsidRPr="00187F02">
        <w:rPr>
          <w:b/>
          <w:i/>
        </w:rPr>
        <w:t>'.</w:t>
      </w:r>
      <w:proofErr w:type="spellStart"/>
      <w:r w:rsidRPr="00187F02">
        <w:rPr>
          <w:b/>
          <w:i/>
        </w:rPr>
        <w:t>replace</w:t>
      </w:r>
      <w:proofErr w:type="spellEnd"/>
      <w:r w:rsidRPr="00187F02">
        <w:rPr>
          <w:b/>
          <w:i/>
        </w:rPr>
        <w:t>('</w:t>
      </w:r>
      <w:proofErr w:type="spellStart"/>
      <w:r w:rsidRPr="00187F02">
        <w:rPr>
          <w:b/>
          <w:i/>
        </w:rPr>
        <w:t>too</w:t>
      </w:r>
      <w:proofErr w:type="spellEnd"/>
      <w:r w:rsidRPr="00187F02">
        <w:rPr>
          <w:b/>
          <w:i/>
        </w:rPr>
        <w:t>', '</w:t>
      </w:r>
      <w:proofErr w:type="spellStart"/>
      <w:r w:rsidRPr="00187F02">
        <w:rPr>
          <w:b/>
          <w:i/>
        </w:rPr>
        <w:t>two</w:t>
      </w:r>
      <w:proofErr w:type="spellEnd"/>
      <w:r w:rsidRPr="00187F02">
        <w:rPr>
          <w:b/>
          <w:i/>
        </w:rPr>
        <w:t>')</w:t>
      </w:r>
    </w:p>
    <w:p w:rsidR="008B648E" w:rsidRPr="00187F02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187F02">
        <w:rPr>
          <w:b/>
          <w:i/>
        </w:rPr>
        <w:t>'</w:t>
      </w:r>
      <w:proofErr w:type="spellStart"/>
      <w:r w:rsidRPr="00187F02">
        <w:rPr>
          <w:b/>
          <w:i/>
        </w:rPr>
        <w:t>tea</w:t>
      </w:r>
      <w:proofErr w:type="spellEnd"/>
      <w:r w:rsidRPr="00187F02">
        <w:rPr>
          <w:b/>
          <w:i/>
        </w:rPr>
        <w:t xml:space="preserve"> </w:t>
      </w:r>
      <w:proofErr w:type="spellStart"/>
      <w:r w:rsidRPr="00187F02">
        <w:rPr>
          <w:b/>
          <w:i/>
        </w:rPr>
        <w:t>for</w:t>
      </w:r>
      <w:proofErr w:type="spellEnd"/>
      <w:r w:rsidRPr="00187F02">
        <w:rPr>
          <w:b/>
          <w:i/>
        </w:rPr>
        <w:t xml:space="preserve"> </w:t>
      </w:r>
      <w:proofErr w:type="spellStart"/>
      <w:r w:rsidRPr="00187F02">
        <w:rPr>
          <w:b/>
          <w:i/>
        </w:rPr>
        <w:t>two</w:t>
      </w:r>
      <w:proofErr w:type="spellEnd"/>
      <w:r w:rsidRPr="00187F02">
        <w:rPr>
          <w:b/>
          <w:i/>
        </w:rPr>
        <w:t>'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>
        <w:t>Математика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D779AC">
        <w:t xml:space="preserve">Модуль </w:t>
      </w:r>
      <w:proofErr w:type="spellStart"/>
      <w:r w:rsidRPr="00D779AC">
        <w:rPr>
          <w:i/>
        </w:rPr>
        <w:t>math</w:t>
      </w:r>
      <w:proofErr w:type="spellEnd"/>
      <w:r w:rsidRPr="00D779AC">
        <w:t xml:space="preserve"> надає можливість доступу до функцій бібліотеки C для роботи з дробовими числами: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F54C3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F54C33">
        <w:rPr>
          <w:b/>
          <w:i/>
        </w:rPr>
        <w:t xml:space="preserve">&gt;&gt;&gt; </w:t>
      </w:r>
      <w:proofErr w:type="spellStart"/>
      <w:r w:rsidRPr="00F54C33">
        <w:rPr>
          <w:b/>
          <w:i/>
        </w:rPr>
        <w:t>import</w:t>
      </w:r>
      <w:proofErr w:type="spellEnd"/>
      <w:r w:rsidRPr="00F54C33">
        <w:rPr>
          <w:b/>
          <w:i/>
        </w:rPr>
        <w:t xml:space="preserve"> </w:t>
      </w:r>
      <w:proofErr w:type="spellStart"/>
      <w:r w:rsidRPr="00F54C33">
        <w:rPr>
          <w:b/>
          <w:i/>
        </w:rPr>
        <w:t>math</w:t>
      </w:r>
      <w:proofErr w:type="spellEnd"/>
    </w:p>
    <w:p w:rsidR="008B648E" w:rsidRPr="00F54C3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F54C33">
        <w:rPr>
          <w:b/>
          <w:i/>
        </w:rPr>
        <w:t xml:space="preserve">&gt;&gt;&gt; </w:t>
      </w:r>
      <w:proofErr w:type="spellStart"/>
      <w:r w:rsidRPr="00F54C33">
        <w:rPr>
          <w:b/>
          <w:i/>
        </w:rPr>
        <w:t>math.cos</w:t>
      </w:r>
      <w:proofErr w:type="spellEnd"/>
      <w:r w:rsidRPr="00F54C33">
        <w:rPr>
          <w:b/>
          <w:i/>
        </w:rPr>
        <w:t>(</w:t>
      </w:r>
      <w:proofErr w:type="spellStart"/>
      <w:r w:rsidRPr="00F54C33">
        <w:rPr>
          <w:b/>
          <w:i/>
        </w:rPr>
        <w:t>math.pi</w:t>
      </w:r>
      <w:proofErr w:type="spellEnd"/>
      <w:r w:rsidRPr="00F54C33">
        <w:rPr>
          <w:b/>
          <w:i/>
        </w:rPr>
        <w:t xml:space="preserve"> / 4.0)</w:t>
      </w:r>
    </w:p>
    <w:p w:rsidR="008B648E" w:rsidRPr="00F54C3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F54C33">
        <w:rPr>
          <w:b/>
          <w:i/>
        </w:rPr>
        <w:t>0.70710678118654757</w:t>
      </w:r>
    </w:p>
    <w:p w:rsidR="008B648E" w:rsidRPr="00F54C3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F54C33">
        <w:rPr>
          <w:b/>
          <w:i/>
        </w:rPr>
        <w:t>&gt;&gt;&gt; math.log(1024, 2)</w:t>
      </w:r>
    </w:p>
    <w:p w:rsidR="008B648E" w:rsidRPr="00F54C33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F54C33">
        <w:rPr>
          <w:b/>
          <w:i/>
        </w:rPr>
        <w:t>10.0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C81B82">
        <w:t xml:space="preserve">Модуль </w:t>
      </w:r>
      <w:proofErr w:type="spellStart"/>
      <w:r w:rsidRPr="00C81B82">
        <w:rPr>
          <w:i/>
        </w:rPr>
        <w:t>random</w:t>
      </w:r>
      <w:proofErr w:type="spellEnd"/>
      <w:r w:rsidRPr="00C81B82">
        <w:t xml:space="preserve"> містить утиліти для роботи з випадковими числами: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 xml:space="preserve">&gt;&gt;&gt; </w:t>
      </w:r>
      <w:proofErr w:type="spellStart"/>
      <w:r w:rsidRPr="006B64EB">
        <w:rPr>
          <w:b/>
          <w:i/>
        </w:rPr>
        <w:t>import</w:t>
      </w:r>
      <w:proofErr w:type="spellEnd"/>
      <w:r w:rsidRPr="006B64EB">
        <w:rPr>
          <w:b/>
          <w:i/>
        </w:rPr>
        <w:t xml:space="preserve"> </w:t>
      </w:r>
      <w:proofErr w:type="spellStart"/>
      <w:r w:rsidRPr="006B64EB">
        <w:rPr>
          <w:b/>
          <w:i/>
        </w:rPr>
        <w:t>random</w:t>
      </w:r>
      <w:proofErr w:type="spellEnd"/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 xml:space="preserve">&gt;&gt;&gt; </w:t>
      </w:r>
      <w:proofErr w:type="spellStart"/>
      <w:r w:rsidRPr="006B64EB">
        <w:rPr>
          <w:b/>
          <w:i/>
        </w:rPr>
        <w:t>print</w:t>
      </w:r>
      <w:proofErr w:type="spellEnd"/>
      <w:r w:rsidRPr="006B64EB">
        <w:rPr>
          <w:b/>
          <w:i/>
        </w:rPr>
        <w:t xml:space="preserve"> </w:t>
      </w:r>
      <w:proofErr w:type="spellStart"/>
      <w:r w:rsidRPr="006B64EB">
        <w:rPr>
          <w:b/>
          <w:i/>
        </w:rPr>
        <w:t>random.choice</w:t>
      </w:r>
      <w:proofErr w:type="spellEnd"/>
      <w:r w:rsidRPr="006B64EB">
        <w:rPr>
          <w:b/>
          <w:i/>
        </w:rPr>
        <w:t>(['яблуко', 'груша', 'банан'])</w:t>
      </w: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>'яблуко'</w:t>
      </w: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 xml:space="preserve">&gt;&gt;&gt; </w:t>
      </w:r>
      <w:proofErr w:type="spellStart"/>
      <w:r w:rsidRPr="006B64EB">
        <w:rPr>
          <w:b/>
          <w:i/>
        </w:rPr>
        <w:t>random.sample</w:t>
      </w:r>
      <w:proofErr w:type="spellEnd"/>
      <w:r w:rsidRPr="006B64EB">
        <w:rPr>
          <w:b/>
          <w:i/>
        </w:rPr>
        <w:t>(</w:t>
      </w:r>
      <w:proofErr w:type="spellStart"/>
      <w:r w:rsidRPr="006B64EB">
        <w:rPr>
          <w:b/>
          <w:i/>
        </w:rPr>
        <w:t>xrange</w:t>
      </w:r>
      <w:proofErr w:type="spellEnd"/>
      <w:r w:rsidRPr="006B64EB">
        <w:rPr>
          <w:b/>
          <w:i/>
        </w:rPr>
        <w:t>(100), 10)   # вибір без заміщення</w:t>
      </w: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>[30, 83, 16, 4, 8, 81, 41, 50, 18, 33]</w:t>
      </w: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 xml:space="preserve">&gt;&gt;&gt; </w:t>
      </w:r>
      <w:proofErr w:type="spellStart"/>
      <w:r w:rsidRPr="006B64EB">
        <w:rPr>
          <w:b/>
          <w:i/>
        </w:rPr>
        <w:t>random.random</w:t>
      </w:r>
      <w:proofErr w:type="spellEnd"/>
      <w:r w:rsidRPr="006B64EB">
        <w:rPr>
          <w:b/>
          <w:i/>
        </w:rPr>
        <w:t>()    # випадкове число з рухомою комою</w:t>
      </w: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>0.17970987693706186</w:t>
      </w:r>
    </w:p>
    <w:p w:rsidR="008B648E" w:rsidRPr="006B64E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6B64EB">
        <w:rPr>
          <w:b/>
          <w:i/>
        </w:rPr>
        <w:t xml:space="preserve">&gt;&gt;&gt; </w:t>
      </w:r>
      <w:proofErr w:type="spellStart"/>
      <w:r w:rsidRPr="006B64EB">
        <w:rPr>
          <w:b/>
          <w:i/>
        </w:rPr>
        <w:t>random.randrange</w:t>
      </w:r>
      <w:proofErr w:type="spellEnd"/>
      <w:r w:rsidRPr="006B64EB">
        <w:rPr>
          <w:b/>
          <w:i/>
        </w:rPr>
        <w:t xml:space="preserve">(6)    # випадкове ціле число, вибране з послідовності </w:t>
      </w:r>
      <w:proofErr w:type="spellStart"/>
      <w:r w:rsidRPr="006B64EB">
        <w:rPr>
          <w:b/>
          <w:i/>
        </w:rPr>
        <w:t>range</w:t>
      </w:r>
      <w:proofErr w:type="spellEnd"/>
      <w:r w:rsidRPr="006B64EB">
        <w:rPr>
          <w:b/>
          <w:i/>
        </w:rPr>
        <w:t>(6)</w:t>
      </w:r>
    </w:p>
    <w:p w:rsidR="008B648E" w:rsidRPr="006B64EB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6B64EB">
        <w:rPr>
          <w:b/>
          <w:i/>
        </w:rPr>
        <w:t>4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>
        <w:t>Доступ до мережі Інтернет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78057C">
        <w:t xml:space="preserve">Існують кілька модулів для доступу до інтернету та обробки його протоколів. Два найпростіші — це </w:t>
      </w:r>
      <w:r w:rsidRPr="0078057C">
        <w:rPr>
          <w:i/>
        </w:rPr>
        <w:t>urllib2</w:t>
      </w:r>
      <w:r w:rsidRPr="0078057C">
        <w:t xml:space="preserve"> (для отримання даних з інтернет-адрес) та </w:t>
      </w:r>
      <w:proofErr w:type="spellStart"/>
      <w:r w:rsidRPr="0078057C">
        <w:rPr>
          <w:i/>
        </w:rPr>
        <w:t>smtplib</w:t>
      </w:r>
      <w:proofErr w:type="spellEnd"/>
      <w:r w:rsidRPr="0078057C">
        <w:t xml:space="preserve"> для відправлення електронної пошти: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&gt;&gt;&gt; </w:t>
      </w:r>
      <w:proofErr w:type="spellStart"/>
      <w:r w:rsidRPr="00367187">
        <w:rPr>
          <w:b/>
          <w:i/>
        </w:rPr>
        <w:t>import</w:t>
      </w:r>
      <w:proofErr w:type="spellEnd"/>
      <w:r w:rsidRPr="00367187">
        <w:rPr>
          <w:b/>
          <w:i/>
        </w:rPr>
        <w:t xml:space="preserve"> urllib2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&gt;&gt;&gt; </w:t>
      </w:r>
      <w:proofErr w:type="spellStart"/>
      <w:r w:rsidRPr="00367187">
        <w:rPr>
          <w:b/>
          <w:i/>
        </w:rPr>
        <w:t>for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line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in</w:t>
      </w:r>
      <w:proofErr w:type="spellEnd"/>
      <w:r w:rsidRPr="00367187">
        <w:rPr>
          <w:b/>
          <w:i/>
        </w:rPr>
        <w:t xml:space="preserve"> urllib2.urlopen('http://tycho.usno.navy.mil/cgi-bin/timer.pl'):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... </w:t>
      </w:r>
      <w:proofErr w:type="spellStart"/>
      <w:r w:rsidRPr="00367187">
        <w:rPr>
          <w:b/>
          <w:i/>
        </w:rPr>
        <w:t>if</w:t>
      </w:r>
      <w:proofErr w:type="spellEnd"/>
      <w:r w:rsidRPr="00367187">
        <w:rPr>
          <w:b/>
          <w:i/>
        </w:rPr>
        <w:t xml:space="preserve"> 'EST' </w:t>
      </w:r>
      <w:proofErr w:type="spellStart"/>
      <w:r w:rsidRPr="00367187">
        <w:rPr>
          <w:b/>
          <w:i/>
        </w:rPr>
        <w:t>in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line</w:t>
      </w:r>
      <w:proofErr w:type="spellEnd"/>
      <w:r w:rsidRPr="00367187">
        <w:rPr>
          <w:b/>
          <w:i/>
        </w:rPr>
        <w:t xml:space="preserve">:      # шукаємо </w:t>
      </w:r>
      <w:proofErr w:type="spellStart"/>
      <w:r w:rsidRPr="00367187">
        <w:rPr>
          <w:b/>
          <w:i/>
        </w:rPr>
        <w:t>Eastern</w:t>
      </w:r>
      <w:proofErr w:type="spellEnd"/>
      <w:r w:rsidRPr="00367187">
        <w:rPr>
          <w:b/>
          <w:i/>
        </w:rPr>
        <w:t xml:space="preserve"> Standard </w:t>
      </w:r>
      <w:proofErr w:type="spellStart"/>
      <w:r w:rsidRPr="00367187">
        <w:rPr>
          <w:b/>
          <w:i/>
        </w:rPr>
        <w:t>Time</w:t>
      </w:r>
      <w:proofErr w:type="spellEnd"/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...     </w:t>
      </w:r>
      <w:proofErr w:type="spellStart"/>
      <w:r w:rsidRPr="00367187">
        <w:rPr>
          <w:b/>
          <w:i/>
        </w:rPr>
        <w:t>print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line</w:t>
      </w:r>
      <w:proofErr w:type="spellEnd"/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    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367187">
        <w:rPr>
          <w:b/>
          <w:i/>
        </w:rPr>
        <w:t>Nov</w:t>
      </w:r>
      <w:proofErr w:type="spellEnd"/>
      <w:r w:rsidRPr="00367187">
        <w:rPr>
          <w:b/>
          <w:i/>
        </w:rPr>
        <w:t>. 25, 09:43:32 PM EST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&gt;&gt;&gt; </w:t>
      </w:r>
      <w:proofErr w:type="spellStart"/>
      <w:r w:rsidRPr="00367187">
        <w:rPr>
          <w:b/>
          <w:i/>
        </w:rPr>
        <w:t>import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smtplib</w:t>
      </w:r>
      <w:proofErr w:type="spellEnd"/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&gt;&gt;&gt; </w:t>
      </w:r>
      <w:proofErr w:type="spellStart"/>
      <w:r w:rsidRPr="00367187">
        <w:rPr>
          <w:b/>
          <w:i/>
        </w:rPr>
        <w:t>server</w:t>
      </w:r>
      <w:proofErr w:type="spellEnd"/>
      <w:r w:rsidRPr="00367187">
        <w:rPr>
          <w:b/>
          <w:i/>
        </w:rPr>
        <w:t xml:space="preserve"> = </w:t>
      </w:r>
      <w:proofErr w:type="spellStart"/>
      <w:r w:rsidRPr="00367187">
        <w:rPr>
          <w:b/>
          <w:i/>
        </w:rPr>
        <w:t>smtplib.SMTP</w:t>
      </w:r>
      <w:proofErr w:type="spellEnd"/>
      <w:r w:rsidRPr="00367187">
        <w:rPr>
          <w:b/>
          <w:i/>
        </w:rPr>
        <w:t>('</w:t>
      </w:r>
      <w:proofErr w:type="spellStart"/>
      <w:r w:rsidRPr="00367187">
        <w:rPr>
          <w:b/>
          <w:i/>
        </w:rPr>
        <w:t>localhost</w:t>
      </w:r>
      <w:proofErr w:type="spellEnd"/>
      <w:r w:rsidRPr="00367187">
        <w:rPr>
          <w:b/>
          <w:i/>
        </w:rPr>
        <w:t>')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&gt;&gt;&gt; </w:t>
      </w:r>
      <w:proofErr w:type="spellStart"/>
      <w:r w:rsidRPr="00367187">
        <w:rPr>
          <w:b/>
          <w:i/>
        </w:rPr>
        <w:t>server.sendmail</w:t>
      </w:r>
      <w:proofErr w:type="spellEnd"/>
      <w:r w:rsidRPr="00367187">
        <w:rPr>
          <w:b/>
          <w:i/>
        </w:rPr>
        <w:t>('soothsayer@tmp.org', 'jceasar@tmp.org',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>"""</w:t>
      </w:r>
      <w:proofErr w:type="spellStart"/>
      <w:r w:rsidRPr="00367187">
        <w:rPr>
          <w:b/>
          <w:i/>
        </w:rPr>
        <w:t>To</w:t>
      </w:r>
      <w:proofErr w:type="spellEnd"/>
      <w:r w:rsidRPr="00367187">
        <w:rPr>
          <w:b/>
          <w:i/>
        </w:rPr>
        <w:t>: jceasar@tmp.org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367187">
        <w:rPr>
          <w:b/>
          <w:i/>
        </w:rPr>
        <w:t>From</w:t>
      </w:r>
      <w:proofErr w:type="spellEnd"/>
      <w:r w:rsidRPr="00367187">
        <w:rPr>
          <w:b/>
          <w:i/>
        </w:rPr>
        <w:t>: soothsayer@tmp.org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367187">
        <w:rPr>
          <w:b/>
          <w:i/>
        </w:rPr>
        <w:t>Beware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the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Ides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of</w:t>
      </w:r>
      <w:proofErr w:type="spellEnd"/>
      <w:r w:rsidRPr="00367187">
        <w:rPr>
          <w:b/>
          <w:i/>
        </w:rPr>
        <w:t xml:space="preserve"> </w:t>
      </w:r>
      <w:proofErr w:type="spellStart"/>
      <w:r w:rsidRPr="00367187">
        <w:rPr>
          <w:b/>
          <w:i/>
        </w:rPr>
        <w:t>March</w:t>
      </w:r>
      <w:proofErr w:type="spellEnd"/>
      <w:r w:rsidRPr="00367187">
        <w:rPr>
          <w:b/>
          <w:i/>
        </w:rPr>
        <w:t>.</w:t>
      </w:r>
    </w:p>
    <w:p w:rsidR="008B648E" w:rsidRPr="00367187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367187">
        <w:rPr>
          <w:b/>
          <w:i/>
        </w:rPr>
        <w:t>""")</w:t>
      </w:r>
    </w:p>
    <w:p w:rsidR="008B648E" w:rsidRPr="00367187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367187">
        <w:rPr>
          <w:b/>
          <w:i/>
        </w:rPr>
        <w:t xml:space="preserve">&gt;&gt;&gt; </w:t>
      </w:r>
      <w:proofErr w:type="spellStart"/>
      <w:r w:rsidRPr="00367187">
        <w:rPr>
          <w:b/>
          <w:i/>
        </w:rPr>
        <w:t>server.quit</w:t>
      </w:r>
      <w:proofErr w:type="spellEnd"/>
      <w:r w:rsidRPr="00367187">
        <w:rPr>
          <w:b/>
          <w:i/>
        </w:rPr>
        <w:t>()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7605CF">
        <w:t>Час і число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0019CE">
        <w:t xml:space="preserve">Модуль </w:t>
      </w:r>
      <w:proofErr w:type="spellStart"/>
      <w:r w:rsidRPr="000019CE">
        <w:rPr>
          <w:i/>
        </w:rPr>
        <w:t>datetime</w:t>
      </w:r>
      <w:proofErr w:type="spellEnd"/>
      <w:r w:rsidRPr="000019CE">
        <w:t xml:space="preserve"> містить класи для роботи з даними, що виражають час та число, як у складний так і в простий спосіб. Він придатний і для арифметики часових даних, хоча основна увага приділяється</w:t>
      </w:r>
      <w:r>
        <w:t xml:space="preserve"> тому, щоб</w:t>
      </w:r>
      <w:r w:rsidRPr="000019CE">
        <w:t xml:space="preserve"> ефективно </w:t>
      </w:r>
      <w:r>
        <w:t xml:space="preserve">дістати </w:t>
      </w:r>
      <w:r w:rsidRPr="000019CE">
        <w:t>дан</w:t>
      </w:r>
      <w:r>
        <w:t>і</w:t>
      </w:r>
      <w:r w:rsidRPr="000019CE">
        <w:t xml:space="preserve"> для форматування та їхньої обробки. Модуль також має об'єкти, що розрізняють різні часові зони.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># створення та форматування чисел дуже просте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from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datetime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import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date</w:t>
      </w:r>
      <w:proofErr w:type="spellEnd"/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now</w:t>
      </w:r>
      <w:proofErr w:type="spellEnd"/>
      <w:r w:rsidRPr="007F5850">
        <w:rPr>
          <w:b/>
          <w:i/>
        </w:rPr>
        <w:t xml:space="preserve"> = </w:t>
      </w:r>
      <w:proofErr w:type="spellStart"/>
      <w:r w:rsidRPr="007F5850">
        <w:rPr>
          <w:b/>
          <w:i/>
        </w:rPr>
        <w:t>date.today</w:t>
      </w:r>
      <w:proofErr w:type="spellEnd"/>
      <w:r w:rsidRPr="007F5850">
        <w:rPr>
          <w:b/>
          <w:i/>
        </w:rPr>
        <w:t>()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now</w:t>
      </w:r>
      <w:proofErr w:type="spellEnd"/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7F5850">
        <w:rPr>
          <w:b/>
          <w:i/>
        </w:rPr>
        <w:t>datetime.date</w:t>
      </w:r>
      <w:proofErr w:type="spellEnd"/>
      <w:r w:rsidRPr="007F5850">
        <w:rPr>
          <w:b/>
          <w:i/>
        </w:rPr>
        <w:t>(2003, 12, 2)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now.strftime</w:t>
      </w:r>
      <w:proofErr w:type="spellEnd"/>
      <w:r w:rsidRPr="007F5850">
        <w:rPr>
          <w:b/>
          <w:i/>
        </w:rPr>
        <w:t xml:space="preserve">("%m-%d-%y </w:t>
      </w:r>
      <w:proofErr w:type="spellStart"/>
      <w:r w:rsidRPr="007F5850">
        <w:rPr>
          <w:b/>
          <w:i/>
        </w:rPr>
        <w:t>or</w:t>
      </w:r>
      <w:proofErr w:type="spellEnd"/>
      <w:r w:rsidRPr="007F5850">
        <w:rPr>
          <w:b/>
          <w:i/>
        </w:rPr>
        <w:t xml:space="preserve"> %</w:t>
      </w:r>
      <w:proofErr w:type="spellStart"/>
      <w:r w:rsidRPr="007F5850">
        <w:rPr>
          <w:b/>
          <w:i/>
        </w:rPr>
        <w:t>d%b</w:t>
      </w:r>
      <w:proofErr w:type="spellEnd"/>
      <w:r w:rsidRPr="007F5850">
        <w:rPr>
          <w:b/>
          <w:i/>
        </w:rPr>
        <w:t xml:space="preserve"> %Y </w:t>
      </w:r>
      <w:proofErr w:type="spellStart"/>
      <w:r w:rsidRPr="007F5850">
        <w:rPr>
          <w:b/>
          <w:i/>
        </w:rPr>
        <w:t>is</w:t>
      </w:r>
      <w:proofErr w:type="spellEnd"/>
      <w:r w:rsidRPr="007F5850">
        <w:rPr>
          <w:b/>
          <w:i/>
        </w:rPr>
        <w:t xml:space="preserve"> a %A </w:t>
      </w:r>
      <w:proofErr w:type="spellStart"/>
      <w:r w:rsidRPr="007F5850">
        <w:rPr>
          <w:b/>
          <w:i/>
        </w:rPr>
        <w:t>on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the</w:t>
      </w:r>
      <w:proofErr w:type="spellEnd"/>
      <w:r w:rsidRPr="007F5850">
        <w:rPr>
          <w:b/>
          <w:i/>
        </w:rPr>
        <w:t xml:space="preserve"> %d </w:t>
      </w:r>
      <w:proofErr w:type="spellStart"/>
      <w:r w:rsidRPr="007F5850">
        <w:rPr>
          <w:b/>
          <w:i/>
        </w:rPr>
        <w:t>day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of</w:t>
      </w:r>
      <w:proofErr w:type="spellEnd"/>
      <w:r w:rsidRPr="007F5850">
        <w:rPr>
          <w:b/>
          <w:i/>
        </w:rPr>
        <w:t xml:space="preserve"> %B")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'12-02-03 </w:t>
      </w:r>
      <w:proofErr w:type="spellStart"/>
      <w:r w:rsidRPr="007F5850">
        <w:rPr>
          <w:b/>
          <w:i/>
        </w:rPr>
        <w:t>or</w:t>
      </w:r>
      <w:proofErr w:type="spellEnd"/>
      <w:r w:rsidRPr="007F5850">
        <w:rPr>
          <w:b/>
          <w:i/>
        </w:rPr>
        <w:t xml:space="preserve"> 02Dec 2003 </w:t>
      </w:r>
      <w:proofErr w:type="spellStart"/>
      <w:r w:rsidRPr="007F5850">
        <w:rPr>
          <w:b/>
          <w:i/>
        </w:rPr>
        <w:t>is</w:t>
      </w:r>
      <w:proofErr w:type="spellEnd"/>
      <w:r w:rsidRPr="007F5850">
        <w:rPr>
          <w:b/>
          <w:i/>
        </w:rPr>
        <w:t xml:space="preserve"> a </w:t>
      </w:r>
      <w:proofErr w:type="spellStart"/>
      <w:r w:rsidRPr="007F5850">
        <w:rPr>
          <w:b/>
          <w:i/>
        </w:rPr>
        <w:t>Tuesday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on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the</w:t>
      </w:r>
      <w:proofErr w:type="spellEnd"/>
      <w:r w:rsidRPr="007F5850">
        <w:rPr>
          <w:b/>
          <w:i/>
        </w:rPr>
        <w:t xml:space="preserve"> 02 </w:t>
      </w:r>
      <w:proofErr w:type="spellStart"/>
      <w:r w:rsidRPr="007F5850">
        <w:rPr>
          <w:b/>
          <w:i/>
        </w:rPr>
        <w:t>day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of</w:t>
      </w:r>
      <w:proofErr w:type="spellEnd"/>
      <w:r w:rsidRPr="007F5850">
        <w:rPr>
          <w:b/>
          <w:i/>
        </w:rPr>
        <w:t xml:space="preserve"> </w:t>
      </w:r>
      <w:proofErr w:type="spellStart"/>
      <w:r w:rsidRPr="007F5850">
        <w:rPr>
          <w:b/>
          <w:i/>
        </w:rPr>
        <w:t>December</w:t>
      </w:r>
      <w:proofErr w:type="spellEnd"/>
      <w:r w:rsidRPr="007F5850">
        <w:rPr>
          <w:b/>
          <w:i/>
        </w:rPr>
        <w:t>'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># часові дані придатні для застосування календарної арифметики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birthday</w:t>
      </w:r>
      <w:proofErr w:type="spellEnd"/>
      <w:r w:rsidRPr="007F5850">
        <w:rPr>
          <w:b/>
          <w:i/>
        </w:rPr>
        <w:t xml:space="preserve"> = </w:t>
      </w:r>
      <w:proofErr w:type="spellStart"/>
      <w:r w:rsidRPr="007F5850">
        <w:rPr>
          <w:b/>
          <w:i/>
        </w:rPr>
        <w:t>date</w:t>
      </w:r>
      <w:proofErr w:type="spellEnd"/>
      <w:r w:rsidRPr="007F5850">
        <w:rPr>
          <w:b/>
          <w:i/>
        </w:rPr>
        <w:t>(1964, 7, 31)</w:t>
      </w:r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age</w:t>
      </w:r>
      <w:proofErr w:type="spellEnd"/>
      <w:r w:rsidRPr="007F5850">
        <w:rPr>
          <w:b/>
          <w:i/>
        </w:rPr>
        <w:t xml:space="preserve"> = </w:t>
      </w:r>
      <w:proofErr w:type="spellStart"/>
      <w:r w:rsidRPr="007F5850">
        <w:rPr>
          <w:b/>
          <w:i/>
        </w:rPr>
        <w:t>now</w:t>
      </w:r>
      <w:proofErr w:type="spellEnd"/>
      <w:r w:rsidRPr="007F5850">
        <w:rPr>
          <w:b/>
          <w:i/>
        </w:rPr>
        <w:t xml:space="preserve"> — </w:t>
      </w:r>
      <w:proofErr w:type="spellStart"/>
      <w:r w:rsidRPr="007F5850">
        <w:rPr>
          <w:b/>
          <w:i/>
        </w:rPr>
        <w:t>birthday</w:t>
      </w:r>
      <w:proofErr w:type="spellEnd"/>
    </w:p>
    <w:p w:rsidR="008B648E" w:rsidRPr="007F5850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7F5850">
        <w:rPr>
          <w:b/>
          <w:i/>
        </w:rPr>
        <w:t xml:space="preserve">&gt;&gt;&gt; </w:t>
      </w:r>
      <w:proofErr w:type="spellStart"/>
      <w:r w:rsidRPr="007F5850">
        <w:rPr>
          <w:b/>
          <w:i/>
        </w:rPr>
        <w:t>age.days</w:t>
      </w:r>
      <w:proofErr w:type="spellEnd"/>
    </w:p>
    <w:p w:rsidR="008B648E" w:rsidRPr="007F5850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7F5850">
        <w:rPr>
          <w:b/>
          <w:i/>
        </w:rPr>
        <w:t>14368</w:t>
      </w:r>
    </w:p>
    <w:p w:rsidR="008B648E" w:rsidRDefault="008B648E" w:rsidP="008B648E">
      <w:pPr>
        <w:pStyle w:val="24"/>
        <w:numPr>
          <w:ilvl w:val="2"/>
          <w:numId w:val="33"/>
        </w:numPr>
        <w:shd w:val="clear" w:color="auto" w:fill="auto"/>
        <w:tabs>
          <w:tab w:val="left" w:pos="426"/>
        </w:tabs>
        <w:spacing w:before="240" w:line="276" w:lineRule="auto"/>
        <w:jc w:val="both"/>
      </w:pPr>
      <w:r w:rsidRPr="000172A0">
        <w:t>Ущільнення даних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D6695A">
        <w:t xml:space="preserve">Поширені формати ущільнення та архівації даних напряму підтримуються такими модулями як </w:t>
      </w:r>
      <w:proofErr w:type="spellStart"/>
      <w:r w:rsidRPr="00D6695A">
        <w:rPr>
          <w:i/>
        </w:rPr>
        <w:t>zlib</w:t>
      </w:r>
      <w:proofErr w:type="spellEnd"/>
      <w:r w:rsidRPr="00D6695A">
        <w:t xml:space="preserve">, </w:t>
      </w:r>
      <w:proofErr w:type="spellStart"/>
      <w:r w:rsidRPr="00D6695A">
        <w:rPr>
          <w:i/>
        </w:rPr>
        <w:t>gzip</w:t>
      </w:r>
      <w:proofErr w:type="spellEnd"/>
      <w:r w:rsidRPr="00D6695A">
        <w:t xml:space="preserve">, </w:t>
      </w:r>
      <w:r w:rsidRPr="00D6695A">
        <w:rPr>
          <w:i/>
        </w:rPr>
        <w:t>bz2</w:t>
      </w:r>
      <w:r w:rsidRPr="00D6695A">
        <w:t xml:space="preserve">, </w:t>
      </w:r>
      <w:proofErr w:type="spellStart"/>
      <w:r w:rsidRPr="00D6695A">
        <w:rPr>
          <w:i/>
        </w:rPr>
        <w:t>zipfile</w:t>
      </w:r>
      <w:proofErr w:type="spellEnd"/>
      <w:r w:rsidRPr="00D6695A">
        <w:t xml:space="preserve"> та </w:t>
      </w:r>
      <w:proofErr w:type="spellStart"/>
      <w:r w:rsidRPr="00D6695A">
        <w:rPr>
          <w:i/>
        </w:rPr>
        <w:t>tarfile</w:t>
      </w:r>
      <w:proofErr w:type="spellEnd"/>
      <w:r w:rsidRPr="00D6695A">
        <w:t>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 xml:space="preserve">&gt;&gt;&gt; </w:t>
      </w:r>
      <w:proofErr w:type="spellStart"/>
      <w:r w:rsidRPr="00E92E3C">
        <w:rPr>
          <w:b/>
          <w:i/>
        </w:rPr>
        <w:t>import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zlib</w:t>
      </w:r>
      <w:proofErr w:type="spellEnd"/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>&gt;&gt;&gt; s = '</w:t>
      </w:r>
      <w:proofErr w:type="spellStart"/>
      <w:r w:rsidRPr="00E92E3C">
        <w:rPr>
          <w:b/>
          <w:i/>
        </w:rPr>
        <w:t>witch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which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has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which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witches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wrist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watch</w:t>
      </w:r>
      <w:proofErr w:type="spellEnd"/>
      <w:r w:rsidRPr="00E92E3C">
        <w:rPr>
          <w:b/>
          <w:i/>
        </w:rPr>
        <w:t>'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 xml:space="preserve">&gt;&gt;&gt; </w:t>
      </w:r>
      <w:proofErr w:type="spellStart"/>
      <w:r w:rsidRPr="00E92E3C">
        <w:rPr>
          <w:b/>
          <w:i/>
        </w:rPr>
        <w:t>len</w:t>
      </w:r>
      <w:proofErr w:type="spellEnd"/>
      <w:r w:rsidRPr="00E92E3C">
        <w:rPr>
          <w:b/>
          <w:i/>
        </w:rPr>
        <w:t>(s)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>41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 xml:space="preserve">&gt;&gt;&gt; t = </w:t>
      </w:r>
      <w:proofErr w:type="spellStart"/>
      <w:r w:rsidRPr="00E92E3C">
        <w:rPr>
          <w:b/>
          <w:i/>
        </w:rPr>
        <w:t>zlib.compress</w:t>
      </w:r>
      <w:proofErr w:type="spellEnd"/>
      <w:r w:rsidRPr="00E92E3C">
        <w:rPr>
          <w:b/>
          <w:i/>
        </w:rPr>
        <w:t>(s)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 xml:space="preserve">&gt;&gt;&gt; </w:t>
      </w:r>
      <w:proofErr w:type="spellStart"/>
      <w:r w:rsidRPr="00E92E3C">
        <w:rPr>
          <w:b/>
          <w:i/>
        </w:rPr>
        <w:t>len</w:t>
      </w:r>
      <w:proofErr w:type="spellEnd"/>
      <w:r w:rsidRPr="00E92E3C">
        <w:rPr>
          <w:b/>
          <w:i/>
        </w:rPr>
        <w:t>(t)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>37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 xml:space="preserve">&gt;&gt;&gt; </w:t>
      </w:r>
      <w:proofErr w:type="spellStart"/>
      <w:r w:rsidRPr="00E92E3C">
        <w:rPr>
          <w:b/>
          <w:i/>
        </w:rPr>
        <w:t>zlib.decompress</w:t>
      </w:r>
      <w:proofErr w:type="spellEnd"/>
      <w:r w:rsidRPr="00E92E3C">
        <w:rPr>
          <w:b/>
          <w:i/>
        </w:rPr>
        <w:t>(t)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>'</w:t>
      </w:r>
      <w:proofErr w:type="spellStart"/>
      <w:r w:rsidRPr="00E92E3C">
        <w:rPr>
          <w:b/>
          <w:i/>
        </w:rPr>
        <w:t>witch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which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has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which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witches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wrist</w:t>
      </w:r>
      <w:proofErr w:type="spellEnd"/>
      <w:r w:rsidRPr="00E92E3C">
        <w:rPr>
          <w:b/>
          <w:i/>
        </w:rPr>
        <w:t xml:space="preserve"> </w:t>
      </w:r>
      <w:proofErr w:type="spellStart"/>
      <w:r w:rsidRPr="00E92E3C">
        <w:rPr>
          <w:b/>
          <w:i/>
        </w:rPr>
        <w:t>watch</w:t>
      </w:r>
      <w:proofErr w:type="spellEnd"/>
      <w:r w:rsidRPr="00E92E3C">
        <w:rPr>
          <w:b/>
          <w:i/>
        </w:rPr>
        <w:t>'</w:t>
      </w:r>
    </w:p>
    <w:p w:rsidR="008B648E" w:rsidRPr="00E92E3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E92E3C">
        <w:rPr>
          <w:b/>
          <w:i/>
        </w:rPr>
        <w:t>&gt;&gt;&gt; zlib.crc32(t)</w:t>
      </w:r>
    </w:p>
    <w:p w:rsidR="008B648E" w:rsidRPr="00E92E3C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E92E3C">
        <w:rPr>
          <w:b/>
          <w:i/>
        </w:rPr>
        <w:t>-1438085031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>
        <w:t xml:space="preserve">2.3.10. </w:t>
      </w:r>
      <w:r w:rsidRPr="007A1305">
        <w:t>Обчислення продуктивності</w:t>
      </w:r>
    </w:p>
    <w:p w:rsidR="008B648E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790BF5">
        <w:t xml:space="preserve">Окремі користувачі мови </w:t>
      </w:r>
      <w:r>
        <w:rPr>
          <w:lang w:val="en-US"/>
        </w:rPr>
        <w:t>Python</w:t>
      </w:r>
      <w:r w:rsidRPr="00790BF5">
        <w:t xml:space="preserve"> </w:t>
      </w:r>
      <w:r>
        <w:t>зацікавлені</w:t>
      </w:r>
      <w:r w:rsidRPr="00790BF5">
        <w:t xml:space="preserve"> у тому, наскільки продуктивними є різні підходи вирішення однієї проблеми відносно один одного. </w:t>
      </w:r>
      <w:r>
        <w:t xml:space="preserve">До складу </w:t>
      </w:r>
      <w:r>
        <w:rPr>
          <w:lang w:val="en-US"/>
        </w:rPr>
        <w:t>Python</w:t>
      </w:r>
      <w:r w:rsidRPr="00790BF5">
        <w:t xml:space="preserve"> </w:t>
      </w:r>
      <w:r>
        <w:t xml:space="preserve">входить модуль </w:t>
      </w:r>
      <w:proofErr w:type="spellStart"/>
      <w:r w:rsidRPr="008970CA">
        <w:rPr>
          <w:i/>
        </w:rPr>
        <w:t>timeit</w:t>
      </w:r>
      <w:proofErr w:type="spellEnd"/>
      <w:r w:rsidRPr="00790BF5">
        <w:t xml:space="preserve">, </w:t>
      </w:r>
      <w:r>
        <w:t>який</w:t>
      </w:r>
      <w:r w:rsidRPr="00790BF5">
        <w:t xml:space="preserve"> дозволя</w:t>
      </w:r>
      <w:r>
        <w:t>є</w:t>
      </w:r>
      <w:r w:rsidRPr="00790BF5">
        <w:t xml:space="preserve"> швидко віднайти відповіді на ці питання.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9A2FE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A2FE6">
        <w:rPr>
          <w:b/>
          <w:i/>
        </w:rPr>
        <w:t xml:space="preserve">&gt;&gt;&gt; </w:t>
      </w:r>
      <w:proofErr w:type="spellStart"/>
      <w:r w:rsidRPr="009A2FE6">
        <w:rPr>
          <w:b/>
          <w:i/>
        </w:rPr>
        <w:t>from</w:t>
      </w:r>
      <w:proofErr w:type="spellEnd"/>
      <w:r w:rsidRPr="009A2FE6">
        <w:rPr>
          <w:b/>
          <w:i/>
        </w:rPr>
        <w:t xml:space="preserve"> </w:t>
      </w:r>
      <w:proofErr w:type="spellStart"/>
      <w:r w:rsidRPr="009A2FE6">
        <w:rPr>
          <w:b/>
          <w:i/>
        </w:rPr>
        <w:t>timeit</w:t>
      </w:r>
      <w:proofErr w:type="spellEnd"/>
      <w:r w:rsidRPr="009A2FE6">
        <w:rPr>
          <w:b/>
          <w:i/>
        </w:rPr>
        <w:t xml:space="preserve"> </w:t>
      </w:r>
      <w:proofErr w:type="spellStart"/>
      <w:r w:rsidRPr="009A2FE6">
        <w:rPr>
          <w:b/>
          <w:i/>
        </w:rPr>
        <w:t>import</w:t>
      </w:r>
      <w:proofErr w:type="spellEnd"/>
      <w:r w:rsidRPr="009A2FE6">
        <w:rPr>
          <w:b/>
          <w:i/>
        </w:rPr>
        <w:t xml:space="preserve"> </w:t>
      </w:r>
      <w:proofErr w:type="spellStart"/>
      <w:r w:rsidRPr="009A2FE6">
        <w:rPr>
          <w:b/>
          <w:i/>
        </w:rPr>
        <w:t>Timer</w:t>
      </w:r>
      <w:proofErr w:type="spellEnd"/>
    </w:p>
    <w:p w:rsidR="008B648E" w:rsidRPr="009A2FE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A2FE6">
        <w:rPr>
          <w:b/>
          <w:i/>
        </w:rPr>
        <w:t xml:space="preserve">&gt;&gt;&gt; </w:t>
      </w:r>
      <w:proofErr w:type="spellStart"/>
      <w:r w:rsidRPr="009A2FE6">
        <w:rPr>
          <w:b/>
          <w:i/>
        </w:rPr>
        <w:t>Timer</w:t>
      </w:r>
      <w:proofErr w:type="spellEnd"/>
      <w:r w:rsidRPr="009A2FE6">
        <w:rPr>
          <w:b/>
          <w:i/>
        </w:rPr>
        <w:t>('t=a; a=b; b=t', 'a=1; b=2').</w:t>
      </w:r>
      <w:proofErr w:type="spellStart"/>
      <w:r w:rsidRPr="009A2FE6">
        <w:rPr>
          <w:b/>
          <w:i/>
        </w:rPr>
        <w:t>timeit</w:t>
      </w:r>
      <w:proofErr w:type="spellEnd"/>
      <w:r w:rsidRPr="009A2FE6">
        <w:rPr>
          <w:b/>
          <w:i/>
        </w:rPr>
        <w:t>()</w:t>
      </w:r>
    </w:p>
    <w:p w:rsidR="008B648E" w:rsidRPr="009A2FE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A2FE6">
        <w:rPr>
          <w:b/>
          <w:i/>
        </w:rPr>
        <w:t>0.60864915603680925</w:t>
      </w:r>
    </w:p>
    <w:p w:rsidR="008B648E" w:rsidRPr="009A2FE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9A2FE6">
        <w:rPr>
          <w:b/>
          <w:i/>
        </w:rPr>
        <w:t xml:space="preserve">&gt;&gt;&gt; </w:t>
      </w:r>
      <w:proofErr w:type="spellStart"/>
      <w:r w:rsidRPr="009A2FE6">
        <w:rPr>
          <w:b/>
          <w:i/>
        </w:rPr>
        <w:t>Timer</w:t>
      </w:r>
      <w:proofErr w:type="spellEnd"/>
      <w:r w:rsidRPr="009A2FE6">
        <w:rPr>
          <w:b/>
          <w:i/>
        </w:rPr>
        <w:t>('</w:t>
      </w:r>
      <w:proofErr w:type="spellStart"/>
      <w:r w:rsidRPr="009A2FE6">
        <w:rPr>
          <w:b/>
          <w:i/>
        </w:rPr>
        <w:t>a,b</w:t>
      </w:r>
      <w:proofErr w:type="spellEnd"/>
      <w:r w:rsidRPr="009A2FE6">
        <w:rPr>
          <w:b/>
          <w:i/>
        </w:rPr>
        <w:t xml:space="preserve"> = </w:t>
      </w:r>
      <w:proofErr w:type="spellStart"/>
      <w:r w:rsidRPr="009A2FE6">
        <w:rPr>
          <w:b/>
          <w:i/>
        </w:rPr>
        <w:t>b,a</w:t>
      </w:r>
      <w:proofErr w:type="spellEnd"/>
      <w:r w:rsidRPr="009A2FE6">
        <w:rPr>
          <w:b/>
          <w:i/>
        </w:rPr>
        <w:t>', 'a=1; b=2').</w:t>
      </w:r>
      <w:proofErr w:type="spellStart"/>
      <w:r w:rsidRPr="009A2FE6">
        <w:rPr>
          <w:b/>
          <w:i/>
        </w:rPr>
        <w:t>timeit</w:t>
      </w:r>
      <w:proofErr w:type="spellEnd"/>
      <w:r w:rsidRPr="009A2FE6">
        <w:rPr>
          <w:b/>
          <w:i/>
        </w:rPr>
        <w:t>()</w:t>
      </w:r>
    </w:p>
    <w:p w:rsidR="008B648E" w:rsidRPr="009A2FE6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9A2FE6">
        <w:rPr>
          <w:b/>
          <w:i/>
        </w:rPr>
        <w:t>0.8625194857439773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4743C2">
        <w:t xml:space="preserve">На відміну від високого рівня детальності модуля </w:t>
      </w:r>
      <w:proofErr w:type="spellStart"/>
      <w:r w:rsidRPr="004743C2">
        <w:rPr>
          <w:i/>
        </w:rPr>
        <w:t>timeit</w:t>
      </w:r>
      <w:proofErr w:type="spellEnd"/>
      <w:r w:rsidRPr="004743C2">
        <w:t xml:space="preserve">, модулі </w:t>
      </w:r>
      <w:proofErr w:type="spellStart"/>
      <w:r w:rsidRPr="004743C2">
        <w:rPr>
          <w:i/>
        </w:rPr>
        <w:t>profile</w:t>
      </w:r>
      <w:proofErr w:type="spellEnd"/>
      <w:r w:rsidRPr="004743C2">
        <w:t xml:space="preserve"> та </w:t>
      </w:r>
      <w:proofErr w:type="spellStart"/>
      <w:r w:rsidRPr="004743C2">
        <w:rPr>
          <w:i/>
        </w:rPr>
        <w:t>pstats</w:t>
      </w:r>
      <w:proofErr w:type="spellEnd"/>
      <w:r w:rsidRPr="004743C2">
        <w:t xml:space="preserve"> мають інструменти для ідентифікації критичних ділянок коду у більших блоках коду.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>
        <w:t xml:space="preserve">2.3.11. </w:t>
      </w:r>
      <w:r w:rsidRPr="004F1BF7">
        <w:t>Контроль якості</w:t>
      </w:r>
    </w:p>
    <w:p w:rsidR="008B648E" w:rsidRPr="00FD2C1B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FD2C1B">
        <w:t>Один із способів для створення якісного програмного забезпечення - це написання спеціальних тестів для кожної функції, і часте використання цих тестів під час процесу розробки.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FD2C1B">
        <w:t xml:space="preserve">Модуль </w:t>
      </w:r>
      <w:proofErr w:type="spellStart"/>
      <w:r w:rsidRPr="00FD2C1B">
        <w:rPr>
          <w:i/>
        </w:rPr>
        <w:t>doctest</w:t>
      </w:r>
      <w:proofErr w:type="spellEnd"/>
      <w:r w:rsidRPr="00FD2C1B">
        <w:t xml:space="preserve"> має спеціальні інструменти для сканування модуля та перевірки тестів, що вказані в рядках докумен</w:t>
      </w:r>
      <w:r>
        <w:t>тації. Створення ж тестів –</w:t>
      </w:r>
      <w:r w:rsidRPr="00FD2C1B">
        <w:t xml:space="preserve"> дуже просте і полягає у копіюванні та вставці типового виклику функції та її результату в рядок документації. Додання прикладу вдосконалює документацію а також дозволяє модулю </w:t>
      </w:r>
      <w:proofErr w:type="spellStart"/>
      <w:r w:rsidRPr="00162256">
        <w:rPr>
          <w:i/>
        </w:rPr>
        <w:t>doctest</w:t>
      </w:r>
      <w:proofErr w:type="spellEnd"/>
      <w:r w:rsidRPr="00FD2C1B">
        <w:t xml:space="preserve"> перевірити, чи відповідає код документації: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162256">
        <w:rPr>
          <w:b/>
          <w:i/>
        </w:rPr>
        <w:t>def</w:t>
      </w:r>
      <w:proofErr w:type="spellEnd"/>
      <w:r w:rsidRPr="00162256">
        <w:rPr>
          <w:b/>
          <w:i/>
        </w:rPr>
        <w:t xml:space="preserve"> </w:t>
      </w:r>
      <w:proofErr w:type="spellStart"/>
      <w:r w:rsidRPr="00162256">
        <w:rPr>
          <w:b/>
          <w:i/>
        </w:rPr>
        <w:t>average</w:t>
      </w:r>
      <w:proofErr w:type="spellEnd"/>
      <w:r w:rsidRPr="00162256">
        <w:rPr>
          <w:b/>
          <w:i/>
        </w:rPr>
        <w:t>(</w:t>
      </w:r>
      <w:proofErr w:type="spellStart"/>
      <w:r w:rsidRPr="00162256">
        <w:rPr>
          <w:b/>
          <w:i/>
        </w:rPr>
        <w:t>values</w:t>
      </w:r>
      <w:proofErr w:type="spellEnd"/>
      <w:r w:rsidRPr="00162256">
        <w:rPr>
          <w:b/>
          <w:i/>
        </w:rPr>
        <w:t>):</w:t>
      </w: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62256">
        <w:rPr>
          <w:b/>
          <w:i/>
        </w:rPr>
        <w:t xml:space="preserve">    """Виводить середнє арифметичне для даного списку чисел.</w:t>
      </w: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62256">
        <w:rPr>
          <w:b/>
          <w:i/>
        </w:rPr>
        <w:t xml:space="preserve">    </w:t>
      </w:r>
      <w:bookmarkStart w:id="0" w:name="_GoBack"/>
      <w:bookmarkEnd w:id="0"/>
      <w:r w:rsidRPr="00162256">
        <w:rPr>
          <w:b/>
          <w:i/>
        </w:rPr>
        <w:t xml:space="preserve"> </w:t>
      </w:r>
      <w:proofErr w:type="spellStart"/>
      <w:r w:rsidRPr="00162256">
        <w:rPr>
          <w:b/>
          <w:i/>
        </w:rPr>
        <w:t>print</w:t>
      </w:r>
      <w:proofErr w:type="spellEnd"/>
      <w:r w:rsidRPr="00162256">
        <w:rPr>
          <w:b/>
          <w:i/>
        </w:rPr>
        <w:t xml:space="preserve"> </w:t>
      </w:r>
      <w:proofErr w:type="spellStart"/>
      <w:r w:rsidRPr="00162256">
        <w:rPr>
          <w:b/>
          <w:i/>
        </w:rPr>
        <w:t>average</w:t>
      </w:r>
      <w:proofErr w:type="spellEnd"/>
      <w:r w:rsidRPr="00162256">
        <w:rPr>
          <w:b/>
          <w:i/>
        </w:rPr>
        <w:t>([20, 30, 70])</w:t>
      </w: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62256">
        <w:rPr>
          <w:b/>
          <w:i/>
        </w:rPr>
        <w:t xml:space="preserve">    40.0</w:t>
      </w: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62256">
        <w:rPr>
          <w:b/>
          <w:i/>
        </w:rPr>
        <w:t xml:space="preserve">    """</w:t>
      </w: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162256">
        <w:rPr>
          <w:b/>
          <w:i/>
        </w:rPr>
        <w:t xml:space="preserve">    </w:t>
      </w:r>
      <w:proofErr w:type="spellStart"/>
      <w:r w:rsidRPr="00162256">
        <w:rPr>
          <w:b/>
          <w:i/>
        </w:rPr>
        <w:t>return</w:t>
      </w:r>
      <w:proofErr w:type="spellEnd"/>
      <w:r w:rsidRPr="00162256">
        <w:rPr>
          <w:b/>
          <w:i/>
        </w:rPr>
        <w:t xml:space="preserve"> </w:t>
      </w:r>
      <w:proofErr w:type="spellStart"/>
      <w:r w:rsidRPr="00162256">
        <w:rPr>
          <w:b/>
          <w:i/>
        </w:rPr>
        <w:t>sum</w:t>
      </w:r>
      <w:proofErr w:type="spellEnd"/>
      <w:r w:rsidRPr="00162256">
        <w:rPr>
          <w:b/>
          <w:i/>
        </w:rPr>
        <w:t>(</w:t>
      </w:r>
      <w:proofErr w:type="spellStart"/>
      <w:r w:rsidRPr="00162256">
        <w:rPr>
          <w:b/>
          <w:i/>
        </w:rPr>
        <w:t>values</w:t>
      </w:r>
      <w:proofErr w:type="spellEnd"/>
      <w:r w:rsidRPr="00162256">
        <w:rPr>
          <w:b/>
          <w:i/>
        </w:rPr>
        <w:t xml:space="preserve">, 0.0) / </w:t>
      </w:r>
      <w:proofErr w:type="spellStart"/>
      <w:r w:rsidRPr="00162256">
        <w:rPr>
          <w:b/>
          <w:i/>
        </w:rPr>
        <w:t>len</w:t>
      </w:r>
      <w:proofErr w:type="spellEnd"/>
      <w:r w:rsidRPr="00162256">
        <w:rPr>
          <w:b/>
          <w:i/>
        </w:rPr>
        <w:t>(</w:t>
      </w:r>
      <w:proofErr w:type="spellStart"/>
      <w:r w:rsidRPr="00162256">
        <w:rPr>
          <w:b/>
          <w:i/>
        </w:rPr>
        <w:t>values</w:t>
      </w:r>
      <w:proofErr w:type="spellEnd"/>
      <w:r w:rsidRPr="00162256">
        <w:rPr>
          <w:b/>
          <w:i/>
        </w:rPr>
        <w:t>)</w:t>
      </w: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162256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162256">
        <w:rPr>
          <w:b/>
          <w:i/>
        </w:rPr>
        <w:t>import</w:t>
      </w:r>
      <w:proofErr w:type="spellEnd"/>
      <w:r w:rsidRPr="00162256">
        <w:rPr>
          <w:b/>
          <w:i/>
        </w:rPr>
        <w:t xml:space="preserve"> </w:t>
      </w:r>
      <w:proofErr w:type="spellStart"/>
      <w:r w:rsidRPr="00162256">
        <w:rPr>
          <w:b/>
          <w:i/>
        </w:rPr>
        <w:t>doctest</w:t>
      </w:r>
      <w:proofErr w:type="spellEnd"/>
    </w:p>
    <w:p w:rsidR="008B648E" w:rsidRPr="00162256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proofErr w:type="spellStart"/>
      <w:r w:rsidRPr="00162256">
        <w:rPr>
          <w:b/>
          <w:i/>
        </w:rPr>
        <w:t>doctest.testmod</w:t>
      </w:r>
      <w:proofErr w:type="spellEnd"/>
      <w:r w:rsidRPr="00162256">
        <w:rPr>
          <w:b/>
          <w:i/>
        </w:rPr>
        <w:t>()   # автоматично перевірити тести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994622">
        <w:t xml:space="preserve">Модуль </w:t>
      </w:r>
      <w:proofErr w:type="spellStart"/>
      <w:r w:rsidRPr="00994622">
        <w:rPr>
          <w:i/>
        </w:rPr>
        <w:t>unittest</w:t>
      </w:r>
      <w:proofErr w:type="spellEnd"/>
      <w:r w:rsidRPr="00994622">
        <w:t xml:space="preserve"> є дещо складнішим за </w:t>
      </w:r>
      <w:proofErr w:type="spellStart"/>
      <w:r w:rsidRPr="00994622">
        <w:rPr>
          <w:i/>
        </w:rPr>
        <w:t>doctest</w:t>
      </w:r>
      <w:proofErr w:type="spellEnd"/>
      <w:r w:rsidRPr="00994622">
        <w:t>, але натомість дозволяє провести більш ґрунтовне тестування за допомогою правил, що здебільшого задаються в окремому файлі: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5D6512">
        <w:rPr>
          <w:b/>
          <w:i/>
        </w:rPr>
        <w:t>import</w:t>
      </w:r>
      <w:proofErr w:type="spellEnd"/>
      <w:r w:rsidRPr="005D6512">
        <w:rPr>
          <w:b/>
          <w:i/>
        </w:rPr>
        <w:t xml:space="preserve"> </w:t>
      </w:r>
      <w:proofErr w:type="spellStart"/>
      <w:r w:rsidRPr="005D6512">
        <w:rPr>
          <w:b/>
          <w:i/>
        </w:rPr>
        <w:t>unittest</w:t>
      </w:r>
      <w:proofErr w:type="spellEnd"/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5D6512">
        <w:rPr>
          <w:b/>
          <w:i/>
        </w:rPr>
        <w:t>class</w:t>
      </w:r>
      <w:proofErr w:type="spellEnd"/>
      <w:r w:rsidRPr="005D6512">
        <w:rPr>
          <w:b/>
          <w:i/>
        </w:rPr>
        <w:t xml:space="preserve"> </w:t>
      </w:r>
      <w:proofErr w:type="spellStart"/>
      <w:r w:rsidRPr="005D6512">
        <w:rPr>
          <w:b/>
          <w:i/>
        </w:rPr>
        <w:t>TestStatisticalFunctions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unittest.TestCase</w:t>
      </w:r>
      <w:proofErr w:type="spellEnd"/>
      <w:r w:rsidRPr="005D6512">
        <w:rPr>
          <w:b/>
          <w:i/>
        </w:rPr>
        <w:t>):</w:t>
      </w: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D6512">
        <w:rPr>
          <w:b/>
          <w:i/>
        </w:rPr>
        <w:t xml:space="preserve">    </w:t>
      </w:r>
      <w:proofErr w:type="spellStart"/>
      <w:r w:rsidRPr="005D6512">
        <w:rPr>
          <w:b/>
          <w:i/>
        </w:rPr>
        <w:t>def</w:t>
      </w:r>
      <w:proofErr w:type="spellEnd"/>
      <w:r w:rsidRPr="005D6512">
        <w:rPr>
          <w:b/>
          <w:i/>
        </w:rPr>
        <w:t xml:space="preserve"> </w:t>
      </w:r>
      <w:proofErr w:type="spellStart"/>
      <w:r w:rsidRPr="005D6512">
        <w:rPr>
          <w:b/>
          <w:i/>
        </w:rPr>
        <w:t>test_average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self</w:t>
      </w:r>
      <w:proofErr w:type="spellEnd"/>
      <w:r w:rsidRPr="005D6512">
        <w:rPr>
          <w:b/>
          <w:i/>
        </w:rPr>
        <w:t>):</w:t>
      </w: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D6512">
        <w:rPr>
          <w:b/>
          <w:i/>
        </w:rPr>
        <w:t xml:space="preserve">        </w:t>
      </w:r>
      <w:proofErr w:type="spellStart"/>
      <w:r w:rsidRPr="005D6512">
        <w:rPr>
          <w:b/>
          <w:i/>
        </w:rPr>
        <w:t>self.assertEqual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average</w:t>
      </w:r>
      <w:proofErr w:type="spellEnd"/>
      <w:r w:rsidRPr="005D6512">
        <w:rPr>
          <w:b/>
          <w:i/>
        </w:rPr>
        <w:t>([20, 30, 70]), 40.0)</w:t>
      </w: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D6512">
        <w:rPr>
          <w:b/>
          <w:i/>
        </w:rPr>
        <w:t xml:space="preserve">        </w:t>
      </w:r>
      <w:proofErr w:type="spellStart"/>
      <w:r w:rsidRPr="005D6512">
        <w:rPr>
          <w:b/>
          <w:i/>
        </w:rPr>
        <w:t>self.assertEqual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round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average</w:t>
      </w:r>
      <w:proofErr w:type="spellEnd"/>
      <w:r w:rsidRPr="005D6512">
        <w:rPr>
          <w:b/>
          <w:i/>
        </w:rPr>
        <w:t>([1, 5, 7]), 1), 4.3)</w:t>
      </w: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D6512">
        <w:rPr>
          <w:b/>
          <w:i/>
        </w:rPr>
        <w:t xml:space="preserve">        </w:t>
      </w:r>
      <w:proofErr w:type="spellStart"/>
      <w:r w:rsidRPr="005D6512">
        <w:rPr>
          <w:b/>
          <w:i/>
        </w:rPr>
        <w:t>self.assertRaises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ZeroDivisionError</w:t>
      </w:r>
      <w:proofErr w:type="spellEnd"/>
      <w:r w:rsidRPr="005D6512">
        <w:rPr>
          <w:b/>
          <w:i/>
        </w:rPr>
        <w:t xml:space="preserve">, </w:t>
      </w:r>
      <w:proofErr w:type="spellStart"/>
      <w:r w:rsidRPr="005D6512">
        <w:rPr>
          <w:b/>
          <w:i/>
        </w:rPr>
        <w:t>average</w:t>
      </w:r>
      <w:proofErr w:type="spellEnd"/>
      <w:r w:rsidRPr="005D6512">
        <w:rPr>
          <w:b/>
          <w:i/>
        </w:rPr>
        <w:t>, [])</w:t>
      </w: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D6512">
        <w:rPr>
          <w:b/>
          <w:i/>
        </w:rPr>
        <w:t xml:space="preserve">        </w:t>
      </w:r>
      <w:proofErr w:type="spellStart"/>
      <w:r w:rsidRPr="005D6512">
        <w:rPr>
          <w:b/>
          <w:i/>
        </w:rPr>
        <w:t>self.assertRaises</w:t>
      </w:r>
      <w:proofErr w:type="spellEnd"/>
      <w:r w:rsidRPr="005D6512">
        <w:rPr>
          <w:b/>
          <w:i/>
        </w:rPr>
        <w:t>(</w:t>
      </w:r>
      <w:proofErr w:type="spellStart"/>
      <w:r w:rsidRPr="005D6512">
        <w:rPr>
          <w:b/>
          <w:i/>
        </w:rPr>
        <w:t>TypeError</w:t>
      </w:r>
      <w:proofErr w:type="spellEnd"/>
      <w:r w:rsidRPr="005D6512">
        <w:rPr>
          <w:b/>
          <w:i/>
        </w:rPr>
        <w:t xml:space="preserve">, </w:t>
      </w:r>
      <w:proofErr w:type="spellStart"/>
      <w:r w:rsidRPr="005D6512">
        <w:rPr>
          <w:b/>
          <w:i/>
        </w:rPr>
        <w:t>average</w:t>
      </w:r>
      <w:proofErr w:type="spellEnd"/>
      <w:r w:rsidRPr="005D6512">
        <w:rPr>
          <w:b/>
          <w:i/>
        </w:rPr>
        <w:t>, 20, 30, 70)</w:t>
      </w:r>
    </w:p>
    <w:p w:rsidR="008B648E" w:rsidRPr="005D6512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</w:p>
    <w:p w:rsidR="008B648E" w:rsidRPr="005D6512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proofErr w:type="spellStart"/>
      <w:r w:rsidRPr="005D6512">
        <w:rPr>
          <w:b/>
          <w:i/>
        </w:rPr>
        <w:t>unittest.main</w:t>
      </w:r>
      <w:proofErr w:type="spellEnd"/>
      <w:r w:rsidRPr="005D6512">
        <w:rPr>
          <w:b/>
          <w:i/>
        </w:rPr>
        <w:t>() # Виклик з командного рядка запускає всі тести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>
        <w:t xml:space="preserve">2.3.12. </w:t>
      </w:r>
      <w:r w:rsidRPr="00806619">
        <w:t>Форматування виводу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AC6E8F">
        <w:t xml:space="preserve">Модуль </w:t>
      </w:r>
      <w:proofErr w:type="spellStart"/>
      <w:r w:rsidRPr="00AC6E8F">
        <w:rPr>
          <w:i/>
        </w:rPr>
        <w:t>repr</w:t>
      </w:r>
      <w:proofErr w:type="spellEnd"/>
      <w:r w:rsidRPr="00AC6E8F">
        <w:t xml:space="preserve"> має версію функції </w:t>
      </w:r>
      <w:proofErr w:type="spellStart"/>
      <w:r w:rsidRPr="00AC6E8F">
        <w:rPr>
          <w:i/>
        </w:rPr>
        <w:t>repr</w:t>
      </w:r>
      <w:proofErr w:type="spellEnd"/>
      <w:r w:rsidRPr="00AC6E8F">
        <w:rPr>
          <w:i/>
        </w:rPr>
        <w:t>()</w:t>
      </w:r>
      <w:r w:rsidRPr="00AC6E8F">
        <w:t xml:space="preserve"> для скороченого зображення великих або багаторівневих структур даних: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232AD5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32AD5">
        <w:rPr>
          <w:b/>
          <w:i/>
        </w:rPr>
        <w:t xml:space="preserve">&gt;&gt;&gt; </w:t>
      </w:r>
      <w:proofErr w:type="spellStart"/>
      <w:r w:rsidRPr="00232AD5">
        <w:rPr>
          <w:b/>
          <w:i/>
        </w:rPr>
        <w:t>import</w:t>
      </w:r>
      <w:proofErr w:type="spellEnd"/>
      <w:r w:rsidRPr="00232AD5">
        <w:rPr>
          <w:b/>
          <w:i/>
        </w:rPr>
        <w:t xml:space="preserve"> </w:t>
      </w:r>
      <w:proofErr w:type="spellStart"/>
      <w:r w:rsidRPr="00232AD5">
        <w:rPr>
          <w:b/>
          <w:i/>
        </w:rPr>
        <w:t>repr</w:t>
      </w:r>
      <w:proofErr w:type="spellEnd"/>
      <w:r w:rsidRPr="00232AD5">
        <w:rPr>
          <w:b/>
          <w:i/>
        </w:rPr>
        <w:t xml:space="preserve">   </w:t>
      </w:r>
    </w:p>
    <w:p w:rsidR="008B648E" w:rsidRPr="00232AD5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232AD5">
        <w:rPr>
          <w:b/>
          <w:i/>
        </w:rPr>
        <w:t xml:space="preserve">&gt;&gt;&gt; </w:t>
      </w:r>
      <w:proofErr w:type="spellStart"/>
      <w:r w:rsidRPr="00232AD5">
        <w:rPr>
          <w:b/>
          <w:i/>
        </w:rPr>
        <w:t>repr.repr</w:t>
      </w:r>
      <w:proofErr w:type="spellEnd"/>
      <w:r w:rsidRPr="00232AD5">
        <w:rPr>
          <w:b/>
          <w:i/>
        </w:rPr>
        <w:t>(</w:t>
      </w:r>
      <w:proofErr w:type="spellStart"/>
      <w:r w:rsidRPr="00232AD5">
        <w:rPr>
          <w:b/>
          <w:i/>
        </w:rPr>
        <w:t>set</w:t>
      </w:r>
      <w:proofErr w:type="spellEnd"/>
      <w:r w:rsidRPr="00232AD5">
        <w:rPr>
          <w:b/>
          <w:i/>
        </w:rPr>
        <w:t>('</w:t>
      </w:r>
      <w:proofErr w:type="spellStart"/>
      <w:r w:rsidRPr="00232AD5">
        <w:rPr>
          <w:b/>
          <w:i/>
        </w:rPr>
        <w:t>supercalifragilisticexpialidocious</w:t>
      </w:r>
      <w:proofErr w:type="spellEnd"/>
      <w:r w:rsidRPr="00232AD5">
        <w:rPr>
          <w:b/>
          <w:i/>
        </w:rPr>
        <w:t>'))</w:t>
      </w:r>
    </w:p>
    <w:p w:rsidR="008B648E" w:rsidRPr="00232AD5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232AD5">
        <w:rPr>
          <w:b/>
          <w:i/>
        </w:rPr>
        <w:t>"</w:t>
      </w:r>
      <w:proofErr w:type="spellStart"/>
      <w:r w:rsidRPr="00232AD5">
        <w:rPr>
          <w:b/>
          <w:i/>
        </w:rPr>
        <w:t>set</w:t>
      </w:r>
      <w:proofErr w:type="spellEnd"/>
      <w:r w:rsidRPr="00232AD5">
        <w:rPr>
          <w:b/>
          <w:i/>
        </w:rPr>
        <w:t>(['a', 'c', 'd', 'e', 'f', 'g', ...])"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273B85">
        <w:t xml:space="preserve">Модуль </w:t>
      </w:r>
      <w:proofErr w:type="spellStart"/>
      <w:r w:rsidRPr="00273B85">
        <w:rPr>
          <w:i/>
        </w:rPr>
        <w:t>pprint</w:t>
      </w:r>
      <w:proofErr w:type="spellEnd"/>
      <w:r w:rsidRPr="00273B85">
        <w:t xml:space="preserve"> (</w:t>
      </w:r>
      <w:proofErr w:type="spellStart"/>
      <w:r w:rsidRPr="00273B85">
        <w:t>pretty</w:t>
      </w:r>
      <w:proofErr w:type="spellEnd"/>
      <w:r w:rsidRPr="00273B85">
        <w:t xml:space="preserve"> </w:t>
      </w:r>
      <w:proofErr w:type="spellStart"/>
      <w:r w:rsidRPr="00273B85">
        <w:t>printer</w:t>
      </w:r>
      <w:proofErr w:type="spellEnd"/>
      <w:r w:rsidRPr="00273B85">
        <w:t>) надає можливість більш досконалого контролю при виводі об'єктів (як вбудованих, так і заданих користувачем) у вигляді, придатному для зчитування інтерпретатором. Якщо результат довший за один рядок, то ця функція додає пробіли та символи нового рядка, які дозволяють ясніше виразити структуру даних: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 xml:space="preserve">&gt;&gt;&gt; </w:t>
      </w:r>
      <w:proofErr w:type="spellStart"/>
      <w:r w:rsidRPr="00A32D6D">
        <w:rPr>
          <w:b/>
          <w:i/>
        </w:rPr>
        <w:t>import</w:t>
      </w:r>
      <w:proofErr w:type="spellEnd"/>
      <w:r w:rsidRPr="00A32D6D">
        <w:rPr>
          <w:b/>
          <w:i/>
        </w:rPr>
        <w:t xml:space="preserve"> </w:t>
      </w:r>
      <w:proofErr w:type="spellStart"/>
      <w:r w:rsidRPr="00A32D6D">
        <w:rPr>
          <w:b/>
          <w:i/>
        </w:rPr>
        <w:t>pprint</w:t>
      </w:r>
      <w:proofErr w:type="spellEnd"/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>&gt;&gt;&gt; t = [[[['</w:t>
      </w:r>
      <w:proofErr w:type="spellStart"/>
      <w:r w:rsidRPr="00A32D6D">
        <w:rPr>
          <w:b/>
          <w:i/>
        </w:rPr>
        <w:t>black</w:t>
      </w:r>
      <w:proofErr w:type="spellEnd"/>
      <w:r w:rsidRPr="00A32D6D">
        <w:rPr>
          <w:b/>
          <w:i/>
        </w:rPr>
        <w:t>', '</w:t>
      </w:r>
      <w:proofErr w:type="spellStart"/>
      <w:r w:rsidRPr="00A32D6D">
        <w:rPr>
          <w:b/>
          <w:i/>
        </w:rPr>
        <w:t>cyan</w:t>
      </w:r>
      <w:proofErr w:type="spellEnd"/>
      <w:r w:rsidRPr="00A32D6D">
        <w:rPr>
          <w:b/>
          <w:i/>
        </w:rPr>
        <w:t>'], '</w:t>
      </w:r>
      <w:proofErr w:type="spellStart"/>
      <w:r w:rsidRPr="00A32D6D">
        <w:rPr>
          <w:b/>
          <w:i/>
        </w:rPr>
        <w:t>white</w:t>
      </w:r>
      <w:proofErr w:type="spellEnd"/>
      <w:r w:rsidRPr="00A32D6D">
        <w:rPr>
          <w:b/>
          <w:i/>
        </w:rPr>
        <w:t>', ['</w:t>
      </w:r>
      <w:proofErr w:type="spellStart"/>
      <w:r w:rsidRPr="00A32D6D">
        <w:rPr>
          <w:b/>
          <w:i/>
        </w:rPr>
        <w:t>green</w:t>
      </w:r>
      <w:proofErr w:type="spellEnd"/>
      <w:r w:rsidRPr="00A32D6D">
        <w:rPr>
          <w:b/>
          <w:i/>
        </w:rPr>
        <w:t>', '</w:t>
      </w:r>
      <w:proofErr w:type="spellStart"/>
      <w:r w:rsidRPr="00A32D6D">
        <w:rPr>
          <w:b/>
          <w:i/>
        </w:rPr>
        <w:t>red</w:t>
      </w:r>
      <w:proofErr w:type="spellEnd"/>
      <w:r w:rsidRPr="00A32D6D">
        <w:rPr>
          <w:b/>
          <w:i/>
        </w:rPr>
        <w:t>']], [['</w:t>
      </w:r>
      <w:proofErr w:type="spellStart"/>
      <w:r w:rsidRPr="00A32D6D">
        <w:rPr>
          <w:b/>
          <w:i/>
        </w:rPr>
        <w:t>magenta</w:t>
      </w:r>
      <w:proofErr w:type="spellEnd"/>
      <w:r w:rsidRPr="00A32D6D">
        <w:rPr>
          <w:b/>
          <w:i/>
        </w:rPr>
        <w:t>',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>...     '</w:t>
      </w:r>
      <w:proofErr w:type="spellStart"/>
      <w:r w:rsidRPr="00A32D6D">
        <w:rPr>
          <w:b/>
          <w:i/>
        </w:rPr>
        <w:t>yellow</w:t>
      </w:r>
      <w:proofErr w:type="spellEnd"/>
      <w:r w:rsidRPr="00A32D6D">
        <w:rPr>
          <w:b/>
          <w:i/>
        </w:rPr>
        <w:t>'], '</w:t>
      </w:r>
      <w:proofErr w:type="spellStart"/>
      <w:r w:rsidRPr="00A32D6D">
        <w:rPr>
          <w:b/>
          <w:i/>
        </w:rPr>
        <w:t>blue</w:t>
      </w:r>
      <w:proofErr w:type="spellEnd"/>
      <w:r w:rsidRPr="00A32D6D">
        <w:rPr>
          <w:b/>
          <w:i/>
        </w:rPr>
        <w:t>']]]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lastRenderedPageBreak/>
        <w:t>...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 xml:space="preserve">&gt;&gt;&gt; </w:t>
      </w:r>
      <w:proofErr w:type="spellStart"/>
      <w:r w:rsidRPr="00A32D6D">
        <w:rPr>
          <w:b/>
          <w:i/>
        </w:rPr>
        <w:t>pprint.pprint</w:t>
      </w:r>
      <w:proofErr w:type="spellEnd"/>
      <w:r w:rsidRPr="00A32D6D">
        <w:rPr>
          <w:b/>
          <w:i/>
        </w:rPr>
        <w:t xml:space="preserve">(t, </w:t>
      </w:r>
      <w:proofErr w:type="spellStart"/>
      <w:r w:rsidRPr="00A32D6D">
        <w:rPr>
          <w:b/>
          <w:i/>
        </w:rPr>
        <w:t>width</w:t>
      </w:r>
      <w:proofErr w:type="spellEnd"/>
      <w:r w:rsidRPr="00A32D6D">
        <w:rPr>
          <w:b/>
          <w:i/>
        </w:rPr>
        <w:t>=30)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>[[[['</w:t>
      </w:r>
      <w:proofErr w:type="spellStart"/>
      <w:r w:rsidRPr="00A32D6D">
        <w:rPr>
          <w:b/>
          <w:i/>
        </w:rPr>
        <w:t>black</w:t>
      </w:r>
      <w:proofErr w:type="spellEnd"/>
      <w:r w:rsidRPr="00A32D6D">
        <w:rPr>
          <w:b/>
          <w:i/>
        </w:rPr>
        <w:t>', '</w:t>
      </w:r>
      <w:proofErr w:type="spellStart"/>
      <w:r w:rsidRPr="00A32D6D">
        <w:rPr>
          <w:b/>
          <w:i/>
        </w:rPr>
        <w:t>cyan</w:t>
      </w:r>
      <w:proofErr w:type="spellEnd"/>
      <w:r w:rsidRPr="00A32D6D">
        <w:rPr>
          <w:b/>
          <w:i/>
        </w:rPr>
        <w:t>'],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 xml:space="preserve">   '</w:t>
      </w:r>
      <w:proofErr w:type="spellStart"/>
      <w:r w:rsidRPr="00A32D6D">
        <w:rPr>
          <w:b/>
          <w:i/>
        </w:rPr>
        <w:t>white</w:t>
      </w:r>
      <w:proofErr w:type="spellEnd"/>
      <w:r w:rsidRPr="00A32D6D">
        <w:rPr>
          <w:b/>
          <w:i/>
        </w:rPr>
        <w:t>',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 xml:space="preserve">   ['</w:t>
      </w:r>
      <w:proofErr w:type="spellStart"/>
      <w:r w:rsidRPr="00A32D6D">
        <w:rPr>
          <w:b/>
          <w:i/>
        </w:rPr>
        <w:t>green</w:t>
      </w:r>
      <w:proofErr w:type="spellEnd"/>
      <w:r w:rsidRPr="00A32D6D">
        <w:rPr>
          <w:b/>
          <w:i/>
        </w:rPr>
        <w:t>', '</w:t>
      </w:r>
      <w:proofErr w:type="spellStart"/>
      <w:r w:rsidRPr="00A32D6D">
        <w:rPr>
          <w:b/>
          <w:i/>
        </w:rPr>
        <w:t>red</w:t>
      </w:r>
      <w:proofErr w:type="spellEnd"/>
      <w:r w:rsidRPr="00A32D6D">
        <w:rPr>
          <w:b/>
          <w:i/>
        </w:rPr>
        <w:t>']],</w:t>
      </w:r>
    </w:p>
    <w:p w:rsidR="008B648E" w:rsidRPr="00A32D6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A32D6D">
        <w:rPr>
          <w:b/>
          <w:i/>
        </w:rPr>
        <w:t xml:space="preserve">  [['</w:t>
      </w:r>
      <w:proofErr w:type="spellStart"/>
      <w:r w:rsidRPr="00A32D6D">
        <w:rPr>
          <w:b/>
          <w:i/>
        </w:rPr>
        <w:t>magenta</w:t>
      </w:r>
      <w:proofErr w:type="spellEnd"/>
      <w:r w:rsidRPr="00A32D6D">
        <w:rPr>
          <w:b/>
          <w:i/>
        </w:rPr>
        <w:t>', '</w:t>
      </w:r>
      <w:proofErr w:type="spellStart"/>
      <w:r w:rsidRPr="00A32D6D">
        <w:rPr>
          <w:b/>
          <w:i/>
        </w:rPr>
        <w:t>yellow</w:t>
      </w:r>
      <w:proofErr w:type="spellEnd"/>
      <w:r w:rsidRPr="00A32D6D">
        <w:rPr>
          <w:b/>
          <w:i/>
        </w:rPr>
        <w:t>'],</w:t>
      </w:r>
    </w:p>
    <w:p w:rsidR="008B648E" w:rsidRPr="00A32D6D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A32D6D">
        <w:rPr>
          <w:b/>
          <w:i/>
        </w:rPr>
        <w:t xml:space="preserve">   '</w:t>
      </w:r>
      <w:proofErr w:type="spellStart"/>
      <w:r w:rsidRPr="00A32D6D">
        <w:rPr>
          <w:b/>
          <w:i/>
        </w:rPr>
        <w:t>blue</w:t>
      </w:r>
      <w:proofErr w:type="spellEnd"/>
      <w:r w:rsidRPr="00A32D6D">
        <w:rPr>
          <w:b/>
          <w:i/>
        </w:rPr>
        <w:t>']]]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153141">
        <w:t xml:space="preserve">Модуль </w:t>
      </w:r>
      <w:proofErr w:type="spellStart"/>
      <w:r w:rsidRPr="00153141">
        <w:rPr>
          <w:i/>
        </w:rPr>
        <w:t>textwrap</w:t>
      </w:r>
      <w:proofErr w:type="spellEnd"/>
      <w:r w:rsidRPr="00153141">
        <w:t xml:space="preserve"> форматує текст для певної ширини екрану: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&gt;&gt;&gt; </w:t>
      </w:r>
      <w:proofErr w:type="spellStart"/>
      <w:r w:rsidRPr="000774F3">
        <w:rPr>
          <w:b/>
          <w:i/>
        </w:rPr>
        <w:t>import</w:t>
      </w:r>
      <w:proofErr w:type="spellEnd"/>
      <w:r w:rsidRPr="000774F3">
        <w:rPr>
          <w:b/>
          <w:i/>
        </w:rPr>
        <w:t xml:space="preserve"> </w:t>
      </w:r>
      <w:proofErr w:type="spellStart"/>
      <w:r w:rsidRPr="000774F3">
        <w:rPr>
          <w:b/>
          <w:i/>
        </w:rPr>
        <w:t>textwrap</w:t>
      </w:r>
      <w:proofErr w:type="spellEnd"/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&gt;&gt;&gt; </w:t>
      </w:r>
      <w:proofErr w:type="spellStart"/>
      <w:r w:rsidRPr="000774F3">
        <w:rPr>
          <w:b/>
          <w:i/>
        </w:rPr>
        <w:t>doc</w:t>
      </w:r>
      <w:proofErr w:type="spellEnd"/>
      <w:r w:rsidRPr="000774F3">
        <w:rPr>
          <w:b/>
          <w:i/>
        </w:rPr>
        <w:t xml:space="preserve"> = """Метод </w:t>
      </w:r>
      <w:proofErr w:type="spellStart"/>
      <w:r w:rsidRPr="000774F3">
        <w:rPr>
          <w:b/>
          <w:i/>
        </w:rPr>
        <w:t>wrap</w:t>
      </w:r>
      <w:proofErr w:type="spellEnd"/>
      <w:r w:rsidRPr="000774F3">
        <w:rPr>
          <w:b/>
          <w:i/>
        </w:rPr>
        <w:t xml:space="preserve">() подібний до </w:t>
      </w:r>
      <w:proofErr w:type="spellStart"/>
      <w:r w:rsidRPr="000774F3">
        <w:rPr>
          <w:b/>
          <w:i/>
        </w:rPr>
        <w:t>fill</w:t>
      </w:r>
      <w:proofErr w:type="spellEnd"/>
      <w:r w:rsidRPr="000774F3">
        <w:rPr>
          <w:b/>
          <w:i/>
        </w:rPr>
        <w:t>(), але він повертає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... список рядків замість одного довгого рядка, розбитого 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>... на рядки."""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>...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&gt;&gt;&gt; </w:t>
      </w:r>
      <w:proofErr w:type="spellStart"/>
      <w:r w:rsidRPr="000774F3">
        <w:rPr>
          <w:b/>
          <w:i/>
        </w:rPr>
        <w:t>print</w:t>
      </w:r>
      <w:proofErr w:type="spellEnd"/>
      <w:r w:rsidRPr="000774F3">
        <w:rPr>
          <w:b/>
          <w:i/>
        </w:rPr>
        <w:t xml:space="preserve"> </w:t>
      </w:r>
      <w:proofErr w:type="spellStart"/>
      <w:r w:rsidRPr="000774F3">
        <w:rPr>
          <w:b/>
          <w:i/>
        </w:rPr>
        <w:t>textwrap.fill</w:t>
      </w:r>
      <w:proofErr w:type="spellEnd"/>
      <w:r w:rsidRPr="000774F3">
        <w:rPr>
          <w:b/>
          <w:i/>
        </w:rPr>
        <w:t>(</w:t>
      </w:r>
      <w:proofErr w:type="spellStart"/>
      <w:r w:rsidRPr="000774F3">
        <w:rPr>
          <w:b/>
          <w:i/>
        </w:rPr>
        <w:t>doc</w:t>
      </w:r>
      <w:proofErr w:type="spellEnd"/>
      <w:r w:rsidRPr="000774F3">
        <w:rPr>
          <w:b/>
          <w:i/>
        </w:rPr>
        <w:t xml:space="preserve">, </w:t>
      </w:r>
      <w:proofErr w:type="spellStart"/>
      <w:r w:rsidRPr="000774F3">
        <w:rPr>
          <w:b/>
          <w:i/>
        </w:rPr>
        <w:t>width</w:t>
      </w:r>
      <w:proofErr w:type="spellEnd"/>
      <w:r w:rsidRPr="000774F3">
        <w:rPr>
          <w:b/>
          <w:i/>
        </w:rPr>
        <w:t>=40)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Метод </w:t>
      </w:r>
      <w:proofErr w:type="spellStart"/>
      <w:r w:rsidRPr="000774F3">
        <w:rPr>
          <w:b/>
          <w:i/>
        </w:rPr>
        <w:t>wrap</w:t>
      </w:r>
      <w:proofErr w:type="spellEnd"/>
      <w:r w:rsidRPr="000774F3">
        <w:rPr>
          <w:b/>
          <w:i/>
        </w:rPr>
        <w:t xml:space="preserve">() подібний до </w:t>
      </w:r>
      <w:proofErr w:type="spellStart"/>
      <w:r w:rsidRPr="000774F3">
        <w:rPr>
          <w:b/>
          <w:i/>
        </w:rPr>
        <w:t>fill</w:t>
      </w:r>
      <w:proofErr w:type="spellEnd"/>
      <w:r w:rsidRPr="000774F3">
        <w:rPr>
          <w:b/>
          <w:i/>
        </w:rPr>
        <w:t xml:space="preserve">(), 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але він повертає список рядків </w:t>
      </w:r>
    </w:p>
    <w:p w:rsidR="008B648E" w:rsidRPr="000774F3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0774F3">
        <w:rPr>
          <w:b/>
          <w:i/>
        </w:rPr>
        <w:t xml:space="preserve">замість одного довгого рядка, </w:t>
      </w:r>
    </w:p>
    <w:p w:rsidR="008B648E" w:rsidRPr="000774F3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0774F3">
        <w:rPr>
          <w:b/>
          <w:i/>
        </w:rPr>
        <w:t>розбитого на рядки.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51454E">
        <w:t xml:space="preserve">Модуль </w:t>
      </w:r>
      <w:proofErr w:type="spellStart"/>
      <w:r w:rsidRPr="0051454E">
        <w:rPr>
          <w:i/>
        </w:rPr>
        <w:t>locale</w:t>
      </w:r>
      <w:proofErr w:type="spellEnd"/>
      <w:r w:rsidRPr="0051454E">
        <w:t xml:space="preserve"> завантажує формати даних, специфічні для певного культурного оточення. Спеціальний атрибут </w:t>
      </w:r>
      <w:proofErr w:type="spellStart"/>
      <w:r w:rsidRPr="0051454E">
        <w:t>форматуючої</w:t>
      </w:r>
      <w:proofErr w:type="spellEnd"/>
      <w:r w:rsidRPr="0051454E">
        <w:t xml:space="preserve"> функції модуля надає можливість прямого форматування чисел за допомогою групових роздільників: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 xml:space="preserve">&gt;&gt;&gt; </w:t>
      </w:r>
      <w:proofErr w:type="spellStart"/>
      <w:r w:rsidRPr="005210BC">
        <w:rPr>
          <w:b/>
          <w:i/>
        </w:rPr>
        <w:t>import</w:t>
      </w:r>
      <w:proofErr w:type="spellEnd"/>
      <w:r w:rsidRPr="005210BC">
        <w:rPr>
          <w:b/>
          <w:i/>
        </w:rPr>
        <w:t xml:space="preserve"> </w:t>
      </w:r>
      <w:proofErr w:type="spellStart"/>
      <w:r w:rsidRPr="005210BC">
        <w:rPr>
          <w:b/>
          <w:i/>
        </w:rPr>
        <w:t>locale</w:t>
      </w:r>
      <w:proofErr w:type="spellEnd"/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 xml:space="preserve">&gt;&gt;&gt; </w:t>
      </w:r>
      <w:proofErr w:type="spellStart"/>
      <w:r w:rsidRPr="005210BC">
        <w:rPr>
          <w:b/>
          <w:i/>
        </w:rPr>
        <w:t>locale.setlocale</w:t>
      </w:r>
      <w:proofErr w:type="spellEnd"/>
      <w:r w:rsidRPr="005210BC">
        <w:rPr>
          <w:b/>
          <w:i/>
        </w:rPr>
        <w:t>(</w:t>
      </w:r>
      <w:proofErr w:type="spellStart"/>
      <w:r w:rsidRPr="005210BC">
        <w:rPr>
          <w:b/>
          <w:i/>
        </w:rPr>
        <w:t>locale.LC_ALL</w:t>
      </w:r>
      <w:proofErr w:type="spellEnd"/>
      <w:r w:rsidRPr="005210BC">
        <w:rPr>
          <w:b/>
          <w:i/>
        </w:rPr>
        <w:t>, 'uk_UA.utf8')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>('</w:t>
      </w:r>
      <w:proofErr w:type="spellStart"/>
      <w:r w:rsidRPr="005210BC">
        <w:rPr>
          <w:b/>
          <w:i/>
        </w:rPr>
        <w:t>uk_UA</w:t>
      </w:r>
      <w:proofErr w:type="spellEnd"/>
      <w:r w:rsidRPr="005210BC">
        <w:rPr>
          <w:b/>
          <w:i/>
        </w:rPr>
        <w:t>', 'utf8')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 xml:space="preserve">&gt;&gt;&gt; </w:t>
      </w:r>
      <w:proofErr w:type="spellStart"/>
      <w:r w:rsidRPr="005210BC">
        <w:rPr>
          <w:b/>
          <w:i/>
        </w:rPr>
        <w:t>conv</w:t>
      </w:r>
      <w:proofErr w:type="spellEnd"/>
      <w:r w:rsidRPr="005210BC">
        <w:rPr>
          <w:b/>
          <w:i/>
        </w:rPr>
        <w:t xml:space="preserve"> = </w:t>
      </w:r>
      <w:proofErr w:type="spellStart"/>
      <w:r w:rsidRPr="005210BC">
        <w:rPr>
          <w:b/>
          <w:i/>
        </w:rPr>
        <w:t>locale.localeconv</w:t>
      </w:r>
      <w:proofErr w:type="spellEnd"/>
      <w:r w:rsidRPr="005210BC">
        <w:rPr>
          <w:b/>
          <w:i/>
        </w:rPr>
        <w:t>()   # отримати правила переведення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>&gt;&gt;&gt; x = 1234567.8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 xml:space="preserve">&gt;&gt;&gt; </w:t>
      </w:r>
      <w:proofErr w:type="spellStart"/>
      <w:r w:rsidRPr="005210BC">
        <w:rPr>
          <w:b/>
          <w:i/>
        </w:rPr>
        <w:t>locale.format</w:t>
      </w:r>
      <w:proofErr w:type="spellEnd"/>
      <w:r w:rsidRPr="005210BC">
        <w:rPr>
          <w:b/>
          <w:i/>
        </w:rPr>
        <w:t xml:space="preserve">("%d", x, </w:t>
      </w:r>
      <w:proofErr w:type="spellStart"/>
      <w:r w:rsidRPr="005210BC">
        <w:rPr>
          <w:b/>
          <w:i/>
        </w:rPr>
        <w:t>grouping</w:t>
      </w:r>
      <w:proofErr w:type="spellEnd"/>
      <w:r w:rsidRPr="005210BC">
        <w:rPr>
          <w:b/>
          <w:i/>
        </w:rPr>
        <w:t>=</w:t>
      </w:r>
      <w:proofErr w:type="spellStart"/>
      <w:r w:rsidRPr="005210BC">
        <w:rPr>
          <w:b/>
          <w:i/>
        </w:rPr>
        <w:t>True</w:t>
      </w:r>
      <w:proofErr w:type="spellEnd"/>
      <w:r w:rsidRPr="005210BC">
        <w:rPr>
          <w:b/>
          <w:i/>
        </w:rPr>
        <w:t>)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>'1.234.567'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 xml:space="preserve">&gt;&gt;&gt;  </w:t>
      </w:r>
      <w:proofErr w:type="spellStart"/>
      <w:r w:rsidRPr="005210BC">
        <w:rPr>
          <w:b/>
          <w:i/>
        </w:rPr>
        <w:t>print</w:t>
      </w:r>
      <w:proofErr w:type="spellEnd"/>
      <w:r w:rsidRPr="005210BC">
        <w:rPr>
          <w:b/>
          <w:i/>
        </w:rPr>
        <w:t xml:space="preserve"> </w:t>
      </w:r>
      <w:proofErr w:type="spellStart"/>
      <w:r w:rsidRPr="005210BC">
        <w:rPr>
          <w:b/>
          <w:i/>
        </w:rPr>
        <w:t>locale.format</w:t>
      </w:r>
      <w:proofErr w:type="spellEnd"/>
      <w:r w:rsidRPr="005210BC">
        <w:rPr>
          <w:b/>
          <w:i/>
        </w:rPr>
        <w:t>("%.*</w:t>
      </w:r>
      <w:proofErr w:type="spellStart"/>
      <w:r w:rsidRPr="005210BC">
        <w:rPr>
          <w:b/>
          <w:i/>
        </w:rPr>
        <w:t>f%s</w:t>
      </w:r>
      <w:proofErr w:type="spellEnd"/>
      <w:r w:rsidRPr="005210BC">
        <w:rPr>
          <w:b/>
          <w:i/>
        </w:rPr>
        <w:t xml:space="preserve">", 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>...         (</w:t>
      </w:r>
      <w:proofErr w:type="spellStart"/>
      <w:r w:rsidRPr="005210BC">
        <w:rPr>
          <w:b/>
          <w:i/>
        </w:rPr>
        <w:t>conv</w:t>
      </w:r>
      <w:proofErr w:type="spellEnd"/>
      <w:r w:rsidRPr="005210BC">
        <w:rPr>
          <w:b/>
          <w:i/>
        </w:rPr>
        <w:t>['</w:t>
      </w:r>
      <w:proofErr w:type="spellStart"/>
      <w:r w:rsidRPr="005210BC">
        <w:rPr>
          <w:b/>
          <w:i/>
        </w:rPr>
        <w:t>int_frac_digits</w:t>
      </w:r>
      <w:proofErr w:type="spellEnd"/>
      <w:r w:rsidRPr="005210BC">
        <w:rPr>
          <w:b/>
          <w:i/>
        </w:rPr>
        <w:t xml:space="preserve">'], x, </w:t>
      </w:r>
    </w:p>
    <w:p w:rsidR="008B648E" w:rsidRPr="005210BC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5210BC">
        <w:rPr>
          <w:b/>
          <w:i/>
        </w:rPr>
        <w:t xml:space="preserve">...         </w:t>
      </w:r>
      <w:proofErr w:type="spellStart"/>
      <w:r w:rsidRPr="005210BC">
        <w:rPr>
          <w:b/>
          <w:i/>
        </w:rPr>
        <w:t>conv</w:t>
      </w:r>
      <w:proofErr w:type="spellEnd"/>
      <w:r w:rsidRPr="005210BC">
        <w:rPr>
          <w:b/>
          <w:i/>
        </w:rPr>
        <w:t>['</w:t>
      </w:r>
      <w:proofErr w:type="spellStart"/>
      <w:r w:rsidRPr="005210BC">
        <w:rPr>
          <w:b/>
          <w:i/>
        </w:rPr>
        <w:t>currency_symbol</w:t>
      </w:r>
      <w:proofErr w:type="spellEnd"/>
      <w:r w:rsidRPr="005210BC">
        <w:rPr>
          <w:b/>
          <w:i/>
        </w:rPr>
        <w:t xml:space="preserve">']), </w:t>
      </w:r>
      <w:proofErr w:type="spellStart"/>
      <w:r w:rsidRPr="005210BC">
        <w:rPr>
          <w:b/>
          <w:i/>
        </w:rPr>
        <w:t>grouping</w:t>
      </w:r>
      <w:proofErr w:type="spellEnd"/>
      <w:r w:rsidRPr="005210BC">
        <w:rPr>
          <w:b/>
          <w:i/>
        </w:rPr>
        <w:t>=</w:t>
      </w:r>
      <w:proofErr w:type="spellStart"/>
      <w:r w:rsidRPr="005210BC">
        <w:rPr>
          <w:b/>
          <w:i/>
        </w:rPr>
        <w:t>True</w:t>
      </w:r>
      <w:proofErr w:type="spellEnd"/>
      <w:r w:rsidRPr="005210BC">
        <w:rPr>
          <w:b/>
          <w:i/>
        </w:rPr>
        <w:t>)</w:t>
      </w:r>
    </w:p>
    <w:p w:rsidR="008B648E" w:rsidRPr="005210BC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5210BC">
        <w:rPr>
          <w:b/>
          <w:i/>
        </w:rPr>
        <w:t>1.234.567,80гр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>
        <w:t>2.3.13. Шаблони</w:t>
      </w:r>
    </w:p>
    <w:p w:rsidR="008B648E" w:rsidRPr="00952BEB" w:rsidRDefault="008B648E" w:rsidP="008B648E">
      <w:pPr>
        <w:pStyle w:val="24"/>
        <w:tabs>
          <w:tab w:val="left" w:pos="426"/>
        </w:tabs>
        <w:spacing w:before="240"/>
        <w:ind w:firstLine="709"/>
        <w:jc w:val="both"/>
      </w:pPr>
      <w:r w:rsidRPr="00952BEB">
        <w:t xml:space="preserve">Модуль </w:t>
      </w:r>
      <w:proofErr w:type="spellStart"/>
      <w:r w:rsidRPr="00952BEB">
        <w:rPr>
          <w:i/>
        </w:rPr>
        <w:t>string</w:t>
      </w:r>
      <w:proofErr w:type="spellEnd"/>
      <w:r w:rsidRPr="00952BEB">
        <w:t xml:space="preserve"> має клас </w:t>
      </w:r>
      <w:proofErr w:type="spellStart"/>
      <w:r w:rsidRPr="00952BEB">
        <w:rPr>
          <w:i/>
        </w:rPr>
        <w:t>Template</w:t>
      </w:r>
      <w:proofErr w:type="spellEnd"/>
      <w:r w:rsidRPr="00952BEB">
        <w:t xml:space="preserve"> з досить простим синтаксисом, придатним для редагування користувачами. За його допомогою користувачі можуть змінювати текстові величини програми без внесення змін до її коду.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952BEB">
        <w:t xml:space="preserve">Формат модуля використовує спеціальні назви-заповнювачі, що </w:t>
      </w:r>
      <w:r w:rsidRPr="00952BEB">
        <w:lastRenderedPageBreak/>
        <w:t xml:space="preserve">утворюються за допомогою </w:t>
      </w:r>
      <w:proofErr w:type="spellStart"/>
      <w:r w:rsidRPr="00952BEB">
        <w:t>символа</w:t>
      </w:r>
      <w:proofErr w:type="spellEnd"/>
      <w:r w:rsidRPr="00952BEB">
        <w:t xml:space="preserve"> "</w:t>
      </w:r>
      <w:r w:rsidRPr="00952BEB">
        <w:rPr>
          <w:i/>
        </w:rPr>
        <w:t>$</w:t>
      </w:r>
      <w:r w:rsidRPr="00952BEB">
        <w:t xml:space="preserve">" та дійсного ідентифікатора мови </w:t>
      </w:r>
      <w:r>
        <w:rPr>
          <w:lang w:val="en-US"/>
        </w:rPr>
        <w:t>Python</w:t>
      </w:r>
      <w:r w:rsidRPr="00952BEB">
        <w:t xml:space="preserve"> (буквено-цифрові символи та нижня риска). Для відокремлення назви-заповнювача від наступних буквено-цифрових символів слід використовувати фігурні дужки. "</w:t>
      </w:r>
      <w:r w:rsidRPr="00952BEB">
        <w:rPr>
          <w:i/>
        </w:rPr>
        <w:t>$$</w:t>
      </w:r>
      <w:r w:rsidRPr="00952BEB">
        <w:t>" задає один символ "</w:t>
      </w:r>
      <w:r w:rsidRPr="00952BEB">
        <w:rPr>
          <w:i/>
        </w:rPr>
        <w:t>$</w:t>
      </w:r>
      <w:r w:rsidRPr="00952BEB">
        <w:t>":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8E0E8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8E0E8D">
        <w:rPr>
          <w:b/>
          <w:i/>
        </w:rPr>
        <w:t xml:space="preserve">&gt;&gt;&gt; </w:t>
      </w:r>
      <w:proofErr w:type="spellStart"/>
      <w:r w:rsidRPr="008E0E8D">
        <w:rPr>
          <w:b/>
          <w:i/>
        </w:rPr>
        <w:t>from</w:t>
      </w:r>
      <w:proofErr w:type="spellEnd"/>
      <w:r w:rsidRPr="008E0E8D">
        <w:rPr>
          <w:b/>
          <w:i/>
        </w:rPr>
        <w:t xml:space="preserve"> </w:t>
      </w:r>
      <w:proofErr w:type="spellStart"/>
      <w:r w:rsidRPr="008E0E8D">
        <w:rPr>
          <w:b/>
          <w:i/>
        </w:rPr>
        <w:t>string</w:t>
      </w:r>
      <w:proofErr w:type="spellEnd"/>
      <w:r w:rsidRPr="008E0E8D">
        <w:rPr>
          <w:b/>
          <w:i/>
        </w:rPr>
        <w:t xml:space="preserve"> </w:t>
      </w:r>
      <w:proofErr w:type="spellStart"/>
      <w:r w:rsidRPr="008E0E8D">
        <w:rPr>
          <w:b/>
          <w:i/>
        </w:rPr>
        <w:t>import</w:t>
      </w:r>
      <w:proofErr w:type="spellEnd"/>
      <w:r w:rsidRPr="008E0E8D">
        <w:rPr>
          <w:b/>
          <w:i/>
        </w:rPr>
        <w:t xml:space="preserve"> </w:t>
      </w:r>
      <w:proofErr w:type="spellStart"/>
      <w:r w:rsidRPr="008E0E8D">
        <w:rPr>
          <w:b/>
          <w:i/>
        </w:rPr>
        <w:t>Template</w:t>
      </w:r>
      <w:proofErr w:type="spellEnd"/>
    </w:p>
    <w:p w:rsidR="008B648E" w:rsidRPr="008E0E8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8E0E8D">
        <w:rPr>
          <w:b/>
          <w:i/>
        </w:rPr>
        <w:t xml:space="preserve">&gt;&gt;&gt; t = </w:t>
      </w:r>
      <w:proofErr w:type="spellStart"/>
      <w:r w:rsidRPr="008E0E8D">
        <w:rPr>
          <w:b/>
          <w:i/>
        </w:rPr>
        <w:t>Template</w:t>
      </w:r>
      <w:proofErr w:type="spellEnd"/>
      <w:r w:rsidRPr="008E0E8D">
        <w:rPr>
          <w:b/>
          <w:i/>
        </w:rPr>
        <w:t>('${</w:t>
      </w:r>
      <w:proofErr w:type="spellStart"/>
      <w:r w:rsidRPr="008E0E8D">
        <w:rPr>
          <w:b/>
          <w:i/>
        </w:rPr>
        <w:t>village</w:t>
      </w:r>
      <w:proofErr w:type="spellEnd"/>
      <w:r w:rsidRPr="008E0E8D">
        <w:rPr>
          <w:b/>
          <w:i/>
        </w:rPr>
        <w:t>} витратили $$10 на $</w:t>
      </w:r>
      <w:proofErr w:type="spellStart"/>
      <w:r w:rsidRPr="008E0E8D">
        <w:rPr>
          <w:b/>
          <w:i/>
        </w:rPr>
        <w:t>cause</w:t>
      </w:r>
      <w:proofErr w:type="spellEnd"/>
      <w:r w:rsidRPr="008E0E8D">
        <w:rPr>
          <w:b/>
          <w:i/>
        </w:rPr>
        <w:t>.')</w:t>
      </w:r>
    </w:p>
    <w:p w:rsidR="008B648E" w:rsidRPr="008E0E8D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8E0E8D">
        <w:rPr>
          <w:b/>
          <w:i/>
        </w:rPr>
        <w:t xml:space="preserve">&gt;&gt;&gt; </w:t>
      </w:r>
      <w:proofErr w:type="spellStart"/>
      <w:r w:rsidRPr="008E0E8D">
        <w:rPr>
          <w:b/>
          <w:i/>
        </w:rPr>
        <w:t>print</w:t>
      </w:r>
      <w:proofErr w:type="spellEnd"/>
      <w:r w:rsidRPr="008E0E8D">
        <w:rPr>
          <w:b/>
          <w:i/>
        </w:rPr>
        <w:t xml:space="preserve"> </w:t>
      </w:r>
      <w:proofErr w:type="spellStart"/>
      <w:r w:rsidRPr="008E0E8D">
        <w:rPr>
          <w:b/>
          <w:i/>
        </w:rPr>
        <w:t>t.substitute</w:t>
      </w:r>
      <w:proofErr w:type="spellEnd"/>
      <w:r w:rsidRPr="008E0E8D">
        <w:rPr>
          <w:b/>
          <w:i/>
        </w:rPr>
        <w:t>(</w:t>
      </w:r>
      <w:proofErr w:type="spellStart"/>
      <w:r w:rsidRPr="008E0E8D">
        <w:rPr>
          <w:b/>
          <w:i/>
        </w:rPr>
        <w:t>village</w:t>
      </w:r>
      <w:proofErr w:type="spellEnd"/>
      <w:r w:rsidRPr="008E0E8D">
        <w:rPr>
          <w:b/>
          <w:i/>
        </w:rPr>
        <w:t>='</w:t>
      </w:r>
      <w:proofErr w:type="spellStart"/>
      <w:r w:rsidRPr="008E0E8D">
        <w:rPr>
          <w:b/>
          <w:i/>
        </w:rPr>
        <w:t>Васюки</w:t>
      </w:r>
      <w:proofErr w:type="spellEnd"/>
      <w:r w:rsidRPr="008E0E8D">
        <w:rPr>
          <w:b/>
          <w:i/>
        </w:rPr>
        <w:t xml:space="preserve">', </w:t>
      </w:r>
      <w:proofErr w:type="spellStart"/>
      <w:r w:rsidRPr="008E0E8D">
        <w:rPr>
          <w:b/>
          <w:i/>
        </w:rPr>
        <w:t>cause</w:t>
      </w:r>
      <w:proofErr w:type="spellEnd"/>
      <w:r w:rsidRPr="008E0E8D">
        <w:rPr>
          <w:b/>
          <w:i/>
        </w:rPr>
        <w:t>='</w:t>
      </w:r>
      <w:proofErr w:type="spellStart"/>
      <w:r w:rsidRPr="008E0E8D">
        <w:rPr>
          <w:b/>
          <w:i/>
        </w:rPr>
        <w:t>сміттєфонд</w:t>
      </w:r>
      <w:proofErr w:type="spellEnd"/>
      <w:r w:rsidRPr="008E0E8D">
        <w:rPr>
          <w:b/>
          <w:i/>
        </w:rPr>
        <w:t>')</w:t>
      </w:r>
    </w:p>
    <w:p w:rsidR="008B648E" w:rsidRPr="008E0E8D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proofErr w:type="spellStart"/>
      <w:r w:rsidRPr="008E0E8D">
        <w:rPr>
          <w:b/>
          <w:i/>
        </w:rPr>
        <w:t>Васюки</w:t>
      </w:r>
      <w:proofErr w:type="spellEnd"/>
      <w:r w:rsidRPr="008E0E8D">
        <w:rPr>
          <w:b/>
          <w:i/>
        </w:rPr>
        <w:t xml:space="preserve"> витратили $10 на </w:t>
      </w:r>
      <w:proofErr w:type="spellStart"/>
      <w:r w:rsidRPr="008E0E8D">
        <w:rPr>
          <w:b/>
          <w:i/>
        </w:rPr>
        <w:t>сміттєфонд</w:t>
      </w:r>
      <w:proofErr w:type="spellEnd"/>
      <w:r w:rsidRPr="008E0E8D">
        <w:rPr>
          <w:b/>
          <w:i/>
        </w:rPr>
        <w:t>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 w:rsidRPr="004568B8">
        <w:t xml:space="preserve">Метод </w:t>
      </w:r>
      <w:proofErr w:type="spellStart"/>
      <w:r w:rsidRPr="004568B8">
        <w:rPr>
          <w:i/>
        </w:rPr>
        <w:t>substitute</w:t>
      </w:r>
      <w:proofErr w:type="spellEnd"/>
      <w:r w:rsidRPr="004568B8">
        <w:t xml:space="preserve"> відкидає </w:t>
      </w:r>
      <w:proofErr w:type="spellStart"/>
      <w:r w:rsidRPr="004568B8">
        <w:rPr>
          <w:i/>
        </w:rPr>
        <w:t>KeyError</w:t>
      </w:r>
      <w:proofErr w:type="spellEnd"/>
      <w:r>
        <w:rPr>
          <w:i/>
        </w:rPr>
        <w:t>,</w:t>
      </w:r>
      <w:r w:rsidRPr="004568B8">
        <w:t xml:space="preserve"> якщо ключове слово не існує в словнику або в ключовому аргументі. Для програм, де дані для заповнення шаблонів можуть бути неповними, краще використовувати метод </w:t>
      </w:r>
      <w:proofErr w:type="spellStart"/>
      <w:r w:rsidRPr="004568B8">
        <w:rPr>
          <w:i/>
        </w:rPr>
        <w:t>safe_substitute</w:t>
      </w:r>
      <w:proofErr w:type="spellEnd"/>
      <w:r w:rsidRPr="004568B8">
        <w:t>, що за умови відсутності відповідних даних залишить незаповнені назви без змін.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C01E9B">
        <w:rPr>
          <w:b/>
          <w:i/>
        </w:rPr>
        <w:t xml:space="preserve">&gt;&gt;&gt; t = </w:t>
      </w:r>
      <w:proofErr w:type="spellStart"/>
      <w:r w:rsidRPr="00C01E9B">
        <w:rPr>
          <w:b/>
          <w:i/>
        </w:rPr>
        <w:t>Template</w:t>
      </w:r>
      <w:proofErr w:type="spellEnd"/>
      <w:r w:rsidRPr="00C01E9B">
        <w:rPr>
          <w:b/>
          <w:i/>
        </w:rPr>
        <w:t>('Повернути $</w:t>
      </w:r>
      <w:proofErr w:type="spellStart"/>
      <w:r w:rsidRPr="00C01E9B">
        <w:rPr>
          <w:b/>
          <w:i/>
        </w:rPr>
        <w:t>item</w:t>
      </w:r>
      <w:proofErr w:type="spellEnd"/>
      <w:r w:rsidRPr="00C01E9B">
        <w:rPr>
          <w:b/>
          <w:i/>
        </w:rPr>
        <w:t xml:space="preserve"> $</w:t>
      </w:r>
      <w:proofErr w:type="spellStart"/>
      <w:r w:rsidRPr="00C01E9B">
        <w:rPr>
          <w:b/>
          <w:i/>
        </w:rPr>
        <w:t>owner</w:t>
      </w:r>
      <w:proofErr w:type="spellEnd"/>
      <w:r w:rsidRPr="00C01E9B">
        <w:rPr>
          <w:b/>
          <w:i/>
        </w:rPr>
        <w:t>.')</w:t>
      </w: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C01E9B">
        <w:rPr>
          <w:b/>
          <w:i/>
        </w:rPr>
        <w:t xml:space="preserve">&gt;&gt;&gt; d = </w:t>
      </w:r>
      <w:proofErr w:type="spellStart"/>
      <w:r w:rsidRPr="00C01E9B">
        <w:rPr>
          <w:b/>
          <w:i/>
        </w:rPr>
        <w:t>dict</w:t>
      </w:r>
      <w:proofErr w:type="spellEnd"/>
      <w:r w:rsidRPr="00C01E9B">
        <w:rPr>
          <w:b/>
          <w:i/>
        </w:rPr>
        <w:t>(</w:t>
      </w:r>
      <w:proofErr w:type="spellStart"/>
      <w:r w:rsidRPr="00C01E9B">
        <w:rPr>
          <w:b/>
          <w:i/>
        </w:rPr>
        <w:t>item</w:t>
      </w:r>
      <w:proofErr w:type="spellEnd"/>
      <w:r w:rsidRPr="00C01E9B">
        <w:rPr>
          <w:b/>
          <w:i/>
        </w:rPr>
        <w:t>='непроковтнутий шматок')</w:t>
      </w: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C01E9B">
        <w:rPr>
          <w:b/>
          <w:i/>
        </w:rPr>
        <w:t xml:space="preserve">&gt;&gt;&gt; </w:t>
      </w:r>
      <w:proofErr w:type="spellStart"/>
      <w:r w:rsidRPr="00C01E9B">
        <w:rPr>
          <w:b/>
          <w:i/>
        </w:rPr>
        <w:t>t.substitute</w:t>
      </w:r>
      <w:proofErr w:type="spellEnd"/>
      <w:r w:rsidRPr="00C01E9B">
        <w:rPr>
          <w:b/>
          <w:i/>
        </w:rPr>
        <w:t>(d)</w:t>
      </w: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C01E9B">
        <w:rPr>
          <w:b/>
          <w:i/>
        </w:rPr>
        <w:t>Traceback</w:t>
      </w:r>
      <w:proofErr w:type="spellEnd"/>
      <w:r w:rsidRPr="00C01E9B">
        <w:rPr>
          <w:b/>
          <w:i/>
        </w:rPr>
        <w:t xml:space="preserve"> (</w:t>
      </w:r>
      <w:proofErr w:type="spellStart"/>
      <w:r w:rsidRPr="00C01E9B">
        <w:rPr>
          <w:b/>
          <w:i/>
        </w:rPr>
        <w:t>most</w:t>
      </w:r>
      <w:proofErr w:type="spellEnd"/>
      <w:r w:rsidRPr="00C01E9B">
        <w:rPr>
          <w:b/>
          <w:i/>
        </w:rPr>
        <w:t xml:space="preserve"> </w:t>
      </w:r>
      <w:proofErr w:type="spellStart"/>
      <w:r w:rsidRPr="00C01E9B">
        <w:rPr>
          <w:b/>
          <w:i/>
        </w:rPr>
        <w:t>recent</w:t>
      </w:r>
      <w:proofErr w:type="spellEnd"/>
      <w:r w:rsidRPr="00C01E9B">
        <w:rPr>
          <w:b/>
          <w:i/>
        </w:rPr>
        <w:t xml:space="preserve"> </w:t>
      </w:r>
      <w:proofErr w:type="spellStart"/>
      <w:r w:rsidRPr="00C01E9B">
        <w:rPr>
          <w:b/>
          <w:i/>
        </w:rPr>
        <w:t>call</w:t>
      </w:r>
      <w:proofErr w:type="spellEnd"/>
      <w:r w:rsidRPr="00C01E9B">
        <w:rPr>
          <w:b/>
          <w:i/>
        </w:rPr>
        <w:t xml:space="preserve"> </w:t>
      </w:r>
      <w:proofErr w:type="spellStart"/>
      <w:r w:rsidRPr="00C01E9B">
        <w:rPr>
          <w:b/>
          <w:i/>
        </w:rPr>
        <w:t>last</w:t>
      </w:r>
      <w:proofErr w:type="spellEnd"/>
      <w:r w:rsidRPr="00C01E9B">
        <w:rPr>
          <w:b/>
          <w:i/>
        </w:rPr>
        <w:t>):</w:t>
      </w: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C01E9B">
        <w:rPr>
          <w:b/>
          <w:i/>
        </w:rPr>
        <w:t xml:space="preserve">  . . .</w:t>
      </w: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proofErr w:type="spellStart"/>
      <w:r w:rsidRPr="00C01E9B">
        <w:rPr>
          <w:b/>
          <w:i/>
        </w:rPr>
        <w:t>KeyError</w:t>
      </w:r>
      <w:proofErr w:type="spellEnd"/>
      <w:r w:rsidRPr="00C01E9B">
        <w:rPr>
          <w:b/>
          <w:i/>
        </w:rPr>
        <w:t>: '</w:t>
      </w:r>
      <w:proofErr w:type="spellStart"/>
      <w:r w:rsidRPr="00C01E9B">
        <w:rPr>
          <w:b/>
          <w:i/>
        </w:rPr>
        <w:t>owner</w:t>
      </w:r>
      <w:proofErr w:type="spellEnd"/>
      <w:r w:rsidRPr="00C01E9B">
        <w:rPr>
          <w:b/>
          <w:i/>
        </w:rPr>
        <w:t>'</w:t>
      </w:r>
    </w:p>
    <w:p w:rsidR="008B648E" w:rsidRPr="00C01E9B" w:rsidRDefault="008B648E" w:rsidP="008B648E">
      <w:pPr>
        <w:pStyle w:val="24"/>
        <w:tabs>
          <w:tab w:val="left" w:pos="426"/>
        </w:tabs>
        <w:spacing w:before="0"/>
        <w:ind w:firstLine="709"/>
        <w:jc w:val="both"/>
        <w:rPr>
          <w:b/>
          <w:i/>
        </w:rPr>
      </w:pPr>
      <w:r w:rsidRPr="00C01E9B">
        <w:rPr>
          <w:b/>
          <w:i/>
        </w:rPr>
        <w:t xml:space="preserve">&gt;&gt;&gt; </w:t>
      </w:r>
      <w:proofErr w:type="spellStart"/>
      <w:r w:rsidRPr="00C01E9B">
        <w:rPr>
          <w:b/>
          <w:i/>
        </w:rPr>
        <w:t>print</w:t>
      </w:r>
      <w:proofErr w:type="spellEnd"/>
      <w:r w:rsidRPr="00C01E9B">
        <w:rPr>
          <w:b/>
          <w:i/>
        </w:rPr>
        <w:t xml:space="preserve"> </w:t>
      </w:r>
      <w:proofErr w:type="spellStart"/>
      <w:r w:rsidRPr="00C01E9B">
        <w:rPr>
          <w:b/>
          <w:i/>
        </w:rPr>
        <w:t>t.safe_substitute</w:t>
      </w:r>
      <w:proofErr w:type="spellEnd"/>
      <w:r w:rsidRPr="00C01E9B">
        <w:rPr>
          <w:b/>
          <w:i/>
        </w:rPr>
        <w:t>(d)</w:t>
      </w:r>
    </w:p>
    <w:p w:rsidR="008B648E" w:rsidRPr="00C01E9B" w:rsidRDefault="008B648E" w:rsidP="008B648E">
      <w:pPr>
        <w:pStyle w:val="24"/>
        <w:shd w:val="clear" w:color="auto" w:fill="auto"/>
        <w:tabs>
          <w:tab w:val="left" w:pos="426"/>
        </w:tabs>
        <w:spacing w:before="0" w:line="276" w:lineRule="auto"/>
        <w:ind w:firstLine="709"/>
        <w:jc w:val="both"/>
        <w:rPr>
          <w:b/>
          <w:i/>
        </w:rPr>
      </w:pPr>
      <w:r w:rsidRPr="00C01E9B">
        <w:rPr>
          <w:b/>
          <w:i/>
        </w:rPr>
        <w:t>Повернути непроковтнутий шматок $</w:t>
      </w:r>
      <w:proofErr w:type="spellStart"/>
      <w:r w:rsidRPr="00C01E9B">
        <w:rPr>
          <w:b/>
          <w:i/>
        </w:rPr>
        <w:t>owner</w:t>
      </w:r>
      <w:proofErr w:type="spellEnd"/>
      <w:r w:rsidRPr="00C01E9B">
        <w:rPr>
          <w:b/>
          <w:i/>
        </w:rPr>
        <w:t>.</w:t>
      </w:r>
    </w:p>
    <w:p w:rsidR="008B648E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</w:p>
    <w:p w:rsidR="008B648E" w:rsidRPr="00731701" w:rsidRDefault="008B648E" w:rsidP="008B648E">
      <w:pPr>
        <w:pStyle w:val="24"/>
        <w:shd w:val="clear" w:color="auto" w:fill="auto"/>
        <w:tabs>
          <w:tab w:val="left" w:pos="426"/>
        </w:tabs>
        <w:spacing w:before="240" w:line="276" w:lineRule="auto"/>
        <w:ind w:firstLine="709"/>
        <w:jc w:val="both"/>
      </w:pPr>
      <w:r>
        <w:t xml:space="preserve">Детальніше ознайомитися з усіма стандартними бібліотеками </w:t>
      </w:r>
      <w:r>
        <w:rPr>
          <w:lang w:val="en-US"/>
        </w:rPr>
        <w:t>Python</w:t>
      </w:r>
      <w:r w:rsidRPr="00731701">
        <w:t xml:space="preserve"> </w:t>
      </w:r>
      <w:r>
        <w:t xml:space="preserve">можна за посиланням </w:t>
      </w:r>
      <w:hyperlink r:id="rId5" w:history="1">
        <w:r w:rsidRPr="008B3300">
          <w:rPr>
            <w:rStyle w:val="a4"/>
          </w:rPr>
          <w:t>https://docs.python.org/3/library/index.html</w:t>
        </w:r>
      </w:hyperlink>
      <w:r>
        <w:t xml:space="preserve"> .</w:t>
      </w:r>
    </w:p>
    <w:p w:rsidR="00A80211" w:rsidRPr="00A80211" w:rsidRDefault="00A80211" w:rsidP="00A80211">
      <w:pPr>
        <w:keepNext/>
        <w:numPr>
          <w:ilvl w:val="3"/>
          <w:numId w:val="1"/>
        </w:numPr>
        <w:suppressAutoHyphens/>
        <w:spacing w:line="360" w:lineRule="auto"/>
        <w:jc w:val="both"/>
        <w:outlineLvl w:val="3"/>
        <w:rPr>
          <w:rFonts w:ascii="Times New Roman" w:eastAsia="SimSun" w:hAnsi="Times New Roman" w:cs="Times New Roman"/>
          <w:b/>
          <w:bCs/>
          <w:sz w:val="28"/>
          <w:szCs w:val="20"/>
          <w:lang w:eastAsia="zh-CN"/>
        </w:rPr>
      </w:pPr>
    </w:p>
    <w:sectPr w:rsidR="00A80211" w:rsidRPr="00A80211" w:rsidSect="001D3B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charset w:val="80"/>
    <w:family w:val="auto"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6.%2."/>
      <w:lvlJc w:val="right"/>
      <w:pPr>
        <w:tabs>
          <w:tab w:val="num" w:pos="1440"/>
        </w:tabs>
        <w:ind w:left="371" w:firstLine="709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11">
    <w:nsid w:val="0000000C"/>
    <w:multiLevelType w:val="singleLevel"/>
    <w:tmpl w:val="0000000C"/>
    <w:name w:val="WW8Num12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cs="Symbol"/>
      </w:rPr>
    </w:lvl>
  </w:abstractNum>
  <w:abstractNum w:abstractNumId="15">
    <w:nsid w:val="00000010"/>
    <w:multiLevelType w:val="singleLevel"/>
    <w:tmpl w:val="00000010"/>
    <w:name w:val="WW8Num16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</w:abstractNum>
  <w:abstractNum w:abstractNumId="18">
    <w:nsid w:val="00000013"/>
    <w:multiLevelType w:val="multilevel"/>
    <w:tmpl w:val="00000013"/>
    <w:name w:val="WW8Num19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60"/>
      </w:pPr>
    </w:lvl>
  </w:abstractNum>
  <w:abstractNum w:abstractNumId="21">
    <w:nsid w:val="00000016"/>
    <w:multiLevelType w:val="singleLevel"/>
    <w:tmpl w:val="00000016"/>
    <w:name w:val="WW8Num22"/>
    <w:lvl w:ilvl="0">
      <w:start w:val="1"/>
      <w:numFmt w:val="decimal"/>
      <w:pStyle w:val="num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00000017"/>
    <w:multiLevelType w:val="singleLevel"/>
    <w:tmpl w:val="00000017"/>
    <w:name w:val="WW8Num23"/>
    <w:lvl w:ilvl="0">
      <w:numFmt w:val="bullet"/>
      <w:lvlText w:val="-"/>
      <w:lvlJc w:val="left"/>
      <w:pPr>
        <w:tabs>
          <w:tab w:val="num" w:pos="1069"/>
        </w:tabs>
        <w:ind w:left="709" w:firstLine="0"/>
      </w:pPr>
      <w:rPr>
        <w:rFonts w:ascii="Times New Roman" w:hAnsi="Times New Roman" w:cs="Times New Roman"/>
      </w:rPr>
    </w:lvl>
  </w:abstractNum>
  <w:abstractNum w:abstractNumId="23">
    <w:nsid w:val="00000018"/>
    <w:multiLevelType w:val="single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9"/>
    <w:multiLevelType w:val="singleLevel"/>
    <w:tmpl w:val="00000019"/>
    <w:name w:val="WW8Num25"/>
    <w:lvl w:ilvl="0">
      <w:start w:val="1"/>
      <w:numFmt w:val="bullet"/>
      <w:lvlText w:val="-"/>
      <w:lvlJc w:val="left"/>
      <w:pPr>
        <w:tabs>
          <w:tab w:val="num" w:pos="1158"/>
        </w:tabs>
        <w:ind w:left="438" w:firstLine="360"/>
      </w:pPr>
      <w:rPr>
        <w:rFonts w:ascii="Times New Roman" w:hAnsi="Times New Roman" w:cs="Times New Roman"/>
      </w:rPr>
    </w:lvl>
  </w:abstractNum>
  <w:abstractNum w:abstractNumId="25">
    <w:nsid w:val="0000001A"/>
    <w:multiLevelType w:val="singleLevel"/>
    <w:tmpl w:val="0000001A"/>
    <w:name w:val="WW8Num26"/>
    <w:lvl w:ilvl="0">
      <w:numFmt w:val="bullet"/>
      <w:lvlText w:val=""/>
      <w:lvlJc w:val="left"/>
      <w:pPr>
        <w:tabs>
          <w:tab w:val="num" w:pos="1789"/>
        </w:tabs>
        <w:ind w:left="720" w:firstLine="709"/>
      </w:pPr>
      <w:rPr>
        <w:rFonts w:ascii="Symbol" w:hAnsi="Symbol" w:cs="Times New Roman"/>
      </w:rPr>
    </w:lvl>
  </w:abstractNum>
  <w:abstractNum w:abstractNumId="26">
    <w:nsid w:val="0000001B"/>
    <w:multiLevelType w:val="single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6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0000001D"/>
    <w:multiLevelType w:val="singleLevel"/>
    <w:tmpl w:val="0000001D"/>
    <w:name w:val="WW8Num29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29">
    <w:nsid w:val="0000001E"/>
    <w:multiLevelType w:val="singleLevel"/>
    <w:tmpl w:val="0000001E"/>
    <w:name w:val="WW8Num30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30">
    <w:nsid w:val="0000001F"/>
    <w:multiLevelType w:val="single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>
    <w:nsid w:val="00000020"/>
    <w:multiLevelType w:val="single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>
    <w:nsid w:val="00000021"/>
    <w:multiLevelType w:val="single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33">
    <w:nsid w:val="00000022"/>
    <w:multiLevelType w:val="multilevel"/>
    <w:tmpl w:val="00000022"/>
    <w:name w:val="WW8Num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00000023"/>
    <w:multiLevelType w:val="single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35">
    <w:nsid w:val="00000024"/>
    <w:multiLevelType w:val="singleLevel"/>
    <w:tmpl w:val="00000024"/>
    <w:name w:val="WW8Num36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36">
    <w:nsid w:val="00000025"/>
    <w:multiLevelType w:val="multilevel"/>
    <w:tmpl w:val="00000025"/>
    <w:name w:val="WW8Num37"/>
    <w:lvl w:ilvl="0">
      <w:start w:val="1"/>
      <w:numFmt w:val="bullet"/>
      <w:lvlText w:val="–"/>
      <w:lvlJc w:val="left"/>
      <w:pPr>
        <w:tabs>
          <w:tab w:val="num" w:pos="990"/>
        </w:tabs>
        <w:ind w:left="990" w:hanging="63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7">
    <w:nsid w:val="00000026"/>
    <w:multiLevelType w:val="singleLevel"/>
    <w:tmpl w:val="00000026"/>
    <w:name w:val="WW8Num38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38">
    <w:nsid w:val="00000027"/>
    <w:multiLevelType w:val="singleLevel"/>
    <w:tmpl w:val="00000027"/>
    <w:name w:val="WW8Num39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39">
    <w:nsid w:val="00000028"/>
    <w:multiLevelType w:val="singleLevel"/>
    <w:tmpl w:val="00000028"/>
    <w:name w:val="WW8Num40"/>
    <w:lvl w:ilvl="0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</w:rPr>
    </w:lvl>
  </w:abstractNum>
  <w:abstractNum w:abstractNumId="40">
    <w:nsid w:val="00000029"/>
    <w:multiLevelType w:val="single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>
    <w:nsid w:val="0000002A"/>
    <w:multiLevelType w:val="singleLevel"/>
    <w:tmpl w:val="0000002A"/>
    <w:name w:val="WW8Num42"/>
    <w:lvl w:ilvl="0"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cs="Times New Roman"/>
      </w:rPr>
    </w:lvl>
  </w:abstractNum>
  <w:abstractNum w:abstractNumId="42">
    <w:nsid w:val="0000002B"/>
    <w:multiLevelType w:val="singleLevel"/>
    <w:tmpl w:val="0000002B"/>
    <w:name w:val="WW8Num43"/>
    <w:lvl w:ilvl="0">
      <w:start w:val="1"/>
      <w:numFmt w:val="bullet"/>
      <w:pStyle w:val="lis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3">
    <w:nsid w:val="0000002C"/>
    <w:multiLevelType w:val="single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44">
    <w:nsid w:val="0000002D"/>
    <w:multiLevelType w:val="single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5">
    <w:nsid w:val="0000002E"/>
    <w:multiLevelType w:val="single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46">
    <w:nsid w:val="0000002F"/>
    <w:multiLevelType w:val="single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>
    <w:nsid w:val="00000030"/>
    <w:multiLevelType w:val="singleLevel"/>
    <w:tmpl w:val="00000030"/>
    <w:name w:val="WW8Num48"/>
    <w:lvl w:ilvl="0"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cs="Times New Roman"/>
      </w:rPr>
    </w:lvl>
  </w:abstractNum>
  <w:abstractNum w:abstractNumId="48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>
      <w:numFmt w:val="bullet"/>
      <w:lvlText w:val=""/>
      <w:lvlJc w:val="left"/>
      <w:pPr>
        <w:tabs>
          <w:tab w:val="num" w:pos="1440"/>
        </w:tabs>
        <w:ind w:left="371" w:firstLine="709"/>
      </w:pPr>
      <w:rPr>
        <w:rFonts w:ascii="Symbol" w:hAnsi="Symbol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single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50">
    <w:nsid w:val="00000033"/>
    <w:multiLevelType w:val="singleLevel"/>
    <w:tmpl w:val="00000033"/>
    <w:name w:val="WW8Num5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51">
    <w:nsid w:val="00000034"/>
    <w:multiLevelType w:val="singleLevel"/>
    <w:tmpl w:val="00000034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52">
    <w:nsid w:val="00000035"/>
    <w:multiLevelType w:val="singleLevel"/>
    <w:tmpl w:val="00000035"/>
    <w:name w:val="WW8Num53"/>
    <w:lvl w:ilvl="0">
      <w:start w:val="1"/>
      <w:numFmt w:val="bullet"/>
      <w:pStyle w:val="list1"/>
      <w:lvlText w:val=""/>
      <w:lvlJc w:val="left"/>
      <w:pPr>
        <w:tabs>
          <w:tab w:val="num" w:pos="644"/>
        </w:tabs>
        <w:ind w:left="360" w:hanging="76"/>
      </w:pPr>
      <w:rPr>
        <w:rFonts w:ascii="Symbol" w:hAnsi="Symbol" w:cs="Symbol"/>
      </w:rPr>
    </w:lvl>
  </w:abstractNum>
  <w:abstractNum w:abstractNumId="53">
    <w:nsid w:val="00000036"/>
    <w:multiLevelType w:val="single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60"/>
      </w:pPr>
    </w:lvl>
  </w:abstractNum>
  <w:abstractNum w:abstractNumId="54">
    <w:nsid w:val="00000037"/>
    <w:multiLevelType w:val="singleLevel"/>
    <w:tmpl w:val="00000037"/>
    <w:name w:val="WW8Num55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55">
    <w:nsid w:val="00000038"/>
    <w:multiLevelType w:val="multilevel"/>
    <w:tmpl w:val="00000038"/>
    <w:name w:val="WW8Num56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6">
    <w:nsid w:val="00000039"/>
    <w:multiLevelType w:val="singleLevel"/>
    <w:tmpl w:val="00000039"/>
    <w:name w:val="WW8Num57"/>
    <w:lvl w:ilvl="0"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cs="Times New Roman"/>
      </w:rPr>
    </w:lvl>
  </w:abstractNum>
  <w:abstractNum w:abstractNumId="57">
    <w:nsid w:val="0000003A"/>
    <w:multiLevelType w:val="singleLevel"/>
    <w:tmpl w:val="0000003A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58">
    <w:nsid w:val="0000003B"/>
    <w:multiLevelType w:val="multilevel"/>
    <w:tmpl w:val="0000003B"/>
    <w:name w:val="WW8Num59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6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9">
    <w:nsid w:val="0000003C"/>
    <w:multiLevelType w:val="singleLevel"/>
    <w:tmpl w:val="0000003C"/>
    <w:name w:val="WW8Num60"/>
    <w:lvl w:ilvl="0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</w:rPr>
    </w:lvl>
  </w:abstractNum>
  <w:abstractNum w:abstractNumId="60">
    <w:nsid w:val="0000003D"/>
    <w:multiLevelType w:val="singleLevel"/>
    <w:tmpl w:val="0000003D"/>
    <w:name w:val="WW8Num6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61">
    <w:nsid w:val="0000003E"/>
    <w:multiLevelType w:val="singleLevel"/>
    <w:tmpl w:val="0000003E"/>
    <w:name w:val="WW8Num6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62">
    <w:nsid w:val="0000003F"/>
    <w:multiLevelType w:val="single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</w:abstractNum>
  <w:abstractNum w:abstractNumId="63">
    <w:nsid w:val="00000040"/>
    <w:multiLevelType w:val="singleLevel"/>
    <w:tmpl w:val="00000040"/>
    <w:name w:val="WW8Num64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/>
      </w:rPr>
    </w:lvl>
  </w:abstractNum>
  <w:abstractNum w:abstractNumId="64">
    <w:nsid w:val="00000041"/>
    <w:multiLevelType w:val="singleLevel"/>
    <w:tmpl w:val="00000041"/>
    <w:name w:val="WW8Num6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5">
    <w:nsid w:val="00000042"/>
    <w:multiLevelType w:val="multilevel"/>
    <w:tmpl w:val="00000042"/>
    <w:name w:val="WW8Num66"/>
    <w:lvl w:ilvl="0">
      <w:numFmt w:val="none"/>
      <w:suff w:val="nothing"/>
      <w:lvlText w:val="8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8.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6">
    <w:nsid w:val="1F8600DA"/>
    <w:multiLevelType w:val="hybridMultilevel"/>
    <w:tmpl w:val="B3647418"/>
    <w:lvl w:ilvl="0" w:tplc="27900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E63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76F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A5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EA8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A6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C3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8D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230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87E2BC8"/>
    <w:multiLevelType w:val="hybridMultilevel"/>
    <w:tmpl w:val="825CA1E2"/>
    <w:lvl w:ilvl="0" w:tplc="041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8">
    <w:nsid w:val="3C401CB5"/>
    <w:multiLevelType w:val="hybridMultilevel"/>
    <w:tmpl w:val="E138A602"/>
    <w:lvl w:ilvl="0" w:tplc="2E98E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E1F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46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6E0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56B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25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78B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608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E8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B3A7E9C"/>
    <w:multiLevelType w:val="multilevel"/>
    <w:tmpl w:val="884661BA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14"/>
  </w:num>
  <w:num w:numId="8">
    <w:abstractNumId w:val="15"/>
  </w:num>
  <w:num w:numId="9">
    <w:abstractNumId w:val="16"/>
  </w:num>
  <w:num w:numId="10">
    <w:abstractNumId w:val="21"/>
  </w:num>
  <w:num w:numId="11">
    <w:abstractNumId w:val="22"/>
  </w:num>
  <w:num w:numId="12">
    <w:abstractNumId w:val="23"/>
  </w:num>
  <w:num w:numId="13">
    <w:abstractNumId w:val="26"/>
  </w:num>
  <w:num w:numId="14">
    <w:abstractNumId w:val="28"/>
  </w:num>
  <w:num w:numId="15">
    <w:abstractNumId w:val="29"/>
  </w:num>
  <w:num w:numId="16">
    <w:abstractNumId w:val="30"/>
  </w:num>
  <w:num w:numId="17">
    <w:abstractNumId w:val="35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52"/>
  </w:num>
  <w:num w:numId="26">
    <w:abstractNumId w:val="54"/>
  </w:num>
  <w:num w:numId="27">
    <w:abstractNumId w:val="59"/>
  </w:num>
  <w:num w:numId="28">
    <w:abstractNumId w:val="63"/>
  </w:num>
  <w:num w:numId="29">
    <w:abstractNumId w:val="64"/>
  </w:num>
  <w:num w:numId="30">
    <w:abstractNumId w:val="68"/>
  </w:num>
  <w:num w:numId="31">
    <w:abstractNumId w:val="67"/>
  </w:num>
  <w:num w:numId="32">
    <w:abstractNumId w:val="66"/>
  </w:num>
  <w:num w:numId="33">
    <w:abstractNumId w:val="6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0211"/>
    <w:rsid w:val="00003303"/>
    <w:rsid w:val="00004AB5"/>
    <w:rsid w:val="00007883"/>
    <w:rsid w:val="0001062B"/>
    <w:rsid w:val="00011D74"/>
    <w:rsid w:val="00020BEC"/>
    <w:rsid w:val="00025C01"/>
    <w:rsid w:val="00027318"/>
    <w:rsid w:val="0003252C"/>
    <w:rsid w:val="00035104"/>
    <w:rsid w:val="00037EA2"/>
    <w:rsid w:val="00043407"/>
    <w:rsid w:val="000457CB"/>
    <w:rsid w:val="000457E3"/>
    <w:rsid w:val="00045F2C"/>
    <w:rsid w:val="00046165"/>
    <w:rsid w:val="000471C6"/>
    <w:rsid w:val="000526C8"/>
    <w:rsid w:val="00052947"/>
    <w:rsid w:val="0005511E"/>
    <w:rsid w:val="00056B29"/>
    <w:rsid w:val="00056D3A"/>
    <w:rsid w:val="00057569"/>
    <w:rsid w:val="0006342A"/>
    <w:rsid w:val="000640BC"/>
    <w:rsid w:val="00065991"/>
    <w:rsid w:val="000663BE"/>
    <w:rsid w:val="0006742F"/>
    <w:rsid w:val="0006780E"/>
    <w:rsid w:val="00070190"/>
    <w:rsid w:val="0007049D"/>
    <w:rsid w:val="00073F60"/>
    <w:rsid w:val="000854A9"/>
    <w:rsid w:val="00090D4F"/>
    <w:rsid w:val="00095057"/>
    <w:rsid w:val="0009711B"/>
    <w:rsid w:val="00097957"/>
    <w:rsid w:val="000A0399"/>
    <w:rsid w:val="000A386A"/>
    <w:rsid w:val="000A4D1B"/>
    <w:rsid w:val="000B1A3E"/>
    <w:rsid w:val="000B3578"/>
    <w:rsid w:val="000B5A01"/>
    <w:rsid w:val="000B6398"/>
    <w:rsid w:val="000B6D62"/>
    <w:rsid w:val="000C2114"/>
    <w:rsid w:val="000C3D0D"/>
    <w:rsid w:val="000C411A"/>
    <w:rsid w:val="000C4DBB"/>
    <w:rsid w:val="000D0675"/>
    <w:rsid w:val="000D1F0E"/>
    <w:rsid w:val="000D34D2"/>
    <w:rsid w:val="000D5BE6"/>
    <w:rsid w:val="000D5C67"/>
    <w:rsid w:val="000D5F9B"/>
    <w:rsid w:val="000E07C5"/>
    <w:rsid w:val="000E3655"/>
    <w:rsid w:val="000E4A00"/>
    <w:rsid w:val="000E5CAC"/>
    <w:rsid w:val="000E6971"/>
    <w:rsid w:val="000E7C03"/>
    <w:rsid w:val="000F3934"/>
    <w:rsid w:val="000F56CE"/>
    <w:rsid w:val="000F7ABA"/>
    <w:rsid w:val="00101E9B"/>
    <w:rsid w:val="00110597"/>
    <w:rsid w:val="00112999"/>
    <w:rsid w:val="00115B55"/>
    <w:rsid w:val="00117FD7"/>
    <w:rsid w:val="00122151"/>
    <w:rsid w:val="00123AB4"/>
    <w:rsid w:val="001249DE"/>
    <w:rsid w:val="00130323"/>
    <w:rsid w:val="00130E9B"/>
    <w:rsid w:val="0013200F"/>
    <w:rsid w:val="00133905"/>
    <w:rsid w:val="001406A9"/>
    <w:rsid w:val="001406C5"/>
    <w:rsid w:val="00143498"/>
    <w:rsid w:val="00144689"/>
    <w:rsid w:val="00154207"/>
    <w:rsid w:val="0015485B"/>
    <w:rsid w:val="00154947"/>
    <w:rsid w:val="00154BCF"/>
    <w:rsid w:val="00155F9A"/>
    <w:rsid w:val="001571E9"/>
    <w:rsid w:val="001614CF"/>
    <w:rsid w:val="001623A4"/>
    <w:rsid w:val="00163712"/>
    <w:rsid w:val="00164634"/>
    <w:rsid w:val="00177010"/>
    <w:rsid w:val="00177D08"/>
    <w:rsid w:val="00184DA1"/>
    <w:rsid w:val="0018681D"/>
    <w:rsid w:val="00186E24"/>
    <w:rsid w:val="001876BA"/>
    <w:rsid w:val="0019472A"/>
    <w:rsid w:val="0019478D"/>
    <w:rsid w:val="00196733"/>
    <w:rsid w:val="001976DD"/>
    <w:rsid w:val="00197991"/>
    <w:rsid w:val="001A0885"/>
    <w:rsid w:val="001A1FFF"/>
    <w:rsid w:val="001A2361"/>
    <w:rsid w:val="001A25B2"/>
    <w:rsid w:val="001A3D87"/>
    <w:rsid w:val="001A58C7"/>
    <w:rsid w:val="001A6419"/>
    <w:rsid w:val="001A7F74"/>
    <w:rsid w:val="001B32E3"/>
    <w:rsid w:val="001B594E"/>
    <w:rsid w:val="001B67FF"/>
    <w:rsid w:val="001C04BD"/>
    <w:rsid w:val="001C22FA"/>
    <w:rsid w:val="001C325B"/>
    <w:rsid w:val="001C334B"/>
    <w:rsid w:val="001C3787"/>
    <w:rsid w:val="001C4B50"/>
    <w:rsid w:val="001C6D8B"/>
    <w:rsid w:val="001D03FF"/>
    <w:rsid w:val="001D0DD4"/>
    <w:rsid w:val="001D30AE"/>
    <w:rsid w:val="001D3BC0"/>
    <w:rsid w:val="001D6CCA"/>
    <w:rsid w:val="001E1CB0"/>
    <w:rsid w:val="001E37F0"/>
    <w:rsid w:val="001E6ED0"/>
    <w:rsid w:val="001F0E2B"/>
    <w:rsid w:val="001F3F38"/>
    <w:rsid w:val="001F4379"/>
    <w:rsid w:val="001F4F6E"/>
    <w:rsid w:val="00202A4E"/>
    <w:rsid w:val="00205197"/>
    <w:rsid w:val="00212570"/>
    <w:rsid w:val="00215EE9"/>
    <w:rsid w:val="0021629C"/>
    <w:rsid w:val="00216491"/>
    <w:rsid w:val="00216BE0"/>
    <w:rsid w:val="002170C7"/>
    <w:rsid w:val="00224561"/>
    <w:rsid w:val="00224B47"/>
    <w:rsid w:val="00226203"/>
    <w:rsid w:val="0022722D"/>
    <w:rsid w:val="00231DF3"/>
    <w:rsid w:val="00232A47"/>
    <w:rsid w:val="00243636"/>
    <w:rsid w:val="002466D0"/>
    <w:rsid w:val="00247402"/>
    <w:rsid w:val="002478B4"/>
    <w:rsid w:val="002523EB"/>
    <w:rsid w:val="00254D52"/>
    <w:rsid w:val="00256460"/>
    <w:rsid w:val="0026037C"/>
    <w:rsid w:val="002651C3"/>
    <w:rsid w:val="002664A3"/>
    <w:rsid w:val="0027337D"/>
    <w:rsid w:val="0027394B"/>
    <w:rsid w:val="00273D21"/>
    <w:rsid w:val="00274EA9"/>
    <w:rsid w:val="00277A42"/>
    <w:rsid w:val="00280D72"/>
    <w:rsid w:val="00281BBF"/>
    <w:rsid w:val="0028203E"/>
    <w:rsid w:val="0028481E"/>
    <w:rsid w:val="00284A9E"/>
    <w:rsid w:val="002854C4"/>
    <w:rsid w:val="002857D8"/>
    <w:rsid w:val="00285A05"/>
    <w:rsid w:val="00285B3A"/>
    <w:rsid w:val="00292288"/>
    <w:rsid w:val="00295714"/>
    <w:rsid w:val="002A08C6"/>
    <w:rsid w:val="002A1D20"/>
    <w:rsid w:val="002A4005"/>
    <w:rsid w:val="002A4EBA"/>
    <w:rsid w:val="002A58E8"/>
    <w:rsid w:val="002A600D"/>
    <w:rsid w:val="002A6DDB"/>
    <w:rsid w:val="002B06EF"/>
    <w:rsid w:val="002B09D6"/>
    <w:rsid w:val="002B2394"/>
    <w:rsid w:val="002B2C12"/>
    <w:rsid w:val="002B3E75"/>
    <w:rsid w:val="002B462C"/>
    <w:rsid w:val="002B69C6"/>
    <w:rsid w:val="002B7FC0"/>
    <w:rsid w:val="002C50AE"/>
    <w:rsid w:val="002C58FC"/>
    <w:rsid w:val="002C599E"/>
    <w:rsid w:val="002C5B2C"/>
    <w:rsid w:val="002D0336"/>
    <w:rsid w:val="002D1822"/>
    <w:rsid w:val="002D2FF2"/>
    <w:rsid w:val="002E1819"/>
    <w:rsid w:val="002E3964"/>
    <w:rsid w:val="002E4318"/>
    <w:rsid w:val="002E7EBC"/>
    <w:rsid w:val="002F0A4A"/>
    <w:rsid w:val="002F1465"/>
    <w:rsid w:val="002F1EDF"/>
    <w:rsid w:val="002F2EFF"/>
    <w:rsid w:val="002F43BE"/>
    <w:rsid w:val="002F49C2"/>
    <w:rsid w:val="002F5AEC"/>
    <w:rsid w:val="002F61EB"/>
    <w:rsid w:val="002F74F5"/>
    <w:rsid w:val="00300047"/>
    <w:rsid w:val="00300B04"/>
    <w:rsid w:val="0030219C"/>
    <w:rsid w:val="00304AE9"/>
    <w:rsid w:val="00306ABB"/>
    <w:rsid w:val="00306C67"/>
    <w:rsid w:val="0031046E"/>
    <w:rsid w:val="00313D73"/>
    <w:rsid w:val="00320837"/>
    <w:rsid w:val="00320A59"/>
    <w:rsid w:val="0032320A"/>
    <w:rsid w:val="00323EF7"/>
    <w:rsid w:val="00324454"/>
    <w:rsid w:val="003255B2"/>
    <w:rsid w:val="00325B27"/>
    <w:rsid w:val="00326034"/>
    <w:rsid w:val="00326327"/>
    <w:rsid w:val="003276DA"/>
    <w:rsid w:val="00327885"/>
    <w:rsid w:val="0032797B"/>
    <w:rsid w:val="00336BE8"/>
    <w:rsid w:val="00337405"/>
    <w:rsid w:val="003504DE"/>
    <w:rsid w:val="003506DA"/>
    <w:rsid w:val="00350D20"/>
    <w:rsid w:val="00350FA2"/>
    <w:rsid w:val="00351128"/>
    <w:rsid w:val="003528F7"/>
    <w:rsid w:val="00356DAF"/>
    <w:rsid w:val="0035714A"/>
    <w:rsid w:val="00360237"/>
    <w:rsid w:val="003609BE"/>
    <w:rsid w:val="003611DB"/>
    <w:rsid w:val="003619F1"/>
    <w:rsid w:val="00363230"/>
    <w:rsid w:val="00364B2D"/>
    <w:rsid w:val="00365D58"/>
    <w:rsid w:val="00370347"/>
    <w:rsid w:val="00371324"/>
    <w:rsid w:val="003719A7"/>
    <w:rsid w:val="00371E95"/>
    <w:rsid w:val="003738BE"/>
    <w:rsid w:val="00373C0B"/>
    <w:rsid w:val="00373F7A"/>
    <w:rsid w:val="00374EBC"/>
    <w:rsid w:val="00377915"/>
    <w:rsid w:val="003803AC"/>
    <w:rsid w:val="00381CB4"/>
    <w:rsid w:val="0038246C"/>
    <w:rsid w:val="00382F1F"/>
    <w:rsid w:val="00386BBE"/>
    <w:rsid w:val="00390514"/>
    <w:rsid w:val="00392604"/>
    <w:rsid w:val="00392A0F"/>
    <w:rsid w:val="00392AB4"/>
    <w:rsid w:val="003A0144"/>
    <w:rsid w:val="003A18C9"/>
    <w:rsid w:val="003A1B6B"/>
    <w:rsid w:val="003A1D39"/>
    <w:rsid w:val="003A39AD"/>
    <w:rsid w:val="003A704A"/>
    <w:rsid w:val="003A779E"/>
    <w:rsid w:val="003A7C57"/>
    <w:rsid w:val="003B0871"/>
    <w:rsid w:val="003B09D8"/>
    <w:rsid w:val="003B35B6"/>
    <w:rsid w:val="003B4855"/>
    <w:rsid w:val="003B6AC6"/>
    <w:rsid w:val="003B6CCA"/>
    <w:rsid w:val="003C29F9"/>
    <w:rsid w:val="003C3FC7"/>
    <w:rsid w:val="003C555B"/>
    <w:rsid w:val="003C6BA3"/>
    <w:rsid w:val="003D09A6"/>
    <w:rsid w:val="003D2E94"/>
    <w:rsid w:val="003D31DC"/>
    <w:rsid w:val="003D6EAF"/>
    <w:rsid w:val="003D7BF9"/>
    <w:rsid w:val="003E2369"/>
    <w:rsid w:val="003E2ACD"/>
    <w:rsid w:val="003E3D2A"/>
    <w:rsid w:val="003E3EFD"/>
    <w:rsid w:val="003E4B76"/>
    <w:rsid w:val="003E7DBF"/>
    <w:rsid w:val="003F03B1"/>
    <w:rsid w:val="003F21A7"/>
    <w:rsid w:val="003F2BB4"/>
    <w:rsid w:val="003F3676"/>
    <w:rsid w:val="00400965"/>
    <w:rsid w:val="00401D16"/>
    <w:rsid w:val="00403F02"/>
    <w:rsid w:val="004063CA"/>
    <w:rsid w:val="004063D3"/>
    <w:rsid w:val="00406456"/>
    <w:rsid w:val="00411447"/>
    <w:rsid w:val="00411974"/>
    <w:rsid w:val="00415DCC"/>
    <w:rsid w:val="0041634C"/>
    <w:rsid w:val="004169A6"/>
    <w:rsid w:val="00416B8D"/>
    <w:rsid w:val="004177BB"/>
    <w:rsid w:val="00423516"/>
    <w:rsid w:val="00427212"/>
    <w:rsid w:val="004306B3"/>
    <w:rsid w:val="00430AC5"/>
    <w:rsid w:val="00432CDD"/>
    <w:rsid w:val="004355A5"/>
    <w:rsid w:val="00435933"/>
    <w:rsid w:val="00441CB4"/>
    <w:rsid w:val="004424A8"/>
    <w:rsid w:val="00442BDE"/>
    <w:rsid w:val="004439C4"/>
    <w:rsid w:val="00443B7C"/>
    <w:rsid w:val="00445913"/>
    <w:rsid w:val="00447F75"/>
    <w:rsid w:val="004515A3"/>
    <w:rsid w:val="00452756"/>
    <w:rsid w:val="00453230"/>
    <w:rsid w:val="00456B18"/>
    <w:rsid w:val="00461A27"/>
    <w:rsid w:val="004632C5"/>
    <w:rsid w:val="00463E8E"/>
    <w:rsid w:val="004710D6"/>
    <w:rsid w:val="00472F00"/>
    <w:rsid w:val="00475307"/>
    <w:rsid w:val="00480E0D"/>
    <w:rsid w:val="00484F86"/>
    <w:rsid w:val="004947EB"/>
    <w:rsid w:val="00494973"/>
    <w:rsid w:val="004A0B52"/>
    <w:rsid w:val="004A1274"/>
    <w:rsid w:val="004A3974"/>
    <w:rsid w:val="004A5716"/>
    <w:rsid w:val="004B12B0"/>
    <w:rsid w:val="004B1559"/>
    <w:rsid w:val="004B33A2"/>
    <w:rsid w:val="004B5587"/>
    <w:rsid w:val="004C6120"/>
    <w:rsid w:val="004C68B6"/>
    <w:rsid w:val="004D5933"/>
    <w:rsid w:val="004D6652"/>
    <w:rsid w:val="004E06B4"/>
    <w:rsid w:val="004E1E69"/>
    <w:rsid w:val="004E340E"/>
    <w:rsid w:val="004E40FF"/>
    <w:rsid w:val="004F1BCB"/>
    <w:rsid w:val="004F1C8D"/>
    <w:rsid w:val="004F2E01"/>
    <w:rsid w:val="004F2F34"/>
    <w:rsid w:val="004F5315"/>
    <w:rsid w:val="004F6F65"/>
    <w:rsid w:val="00503234"/>
    <w:rsid w:val="005034AD"/>
    <w:rsid w:val="0050484A"/>
    <w:rsid w:val="00505D7C"/>
    <w:rsid w:val="00510402"/>
    <w:rsid w:val="005117C7"/>
    <w:rsid w:val="00511C88"/>
    <w:rsid w:val="00513037"/>
    <w:rsid w:val="00514059"/>
    <w:rsid w:val="0051423F"/>
    <w:rsid w:val="00521B4B"/>
    <w:rsid w:val="00523C78"/>
    <w:rsid w:val="00525C38"/>
    <w:rsid w:val="0052706C"/>
    <w:rsid w:val="00527411"/>
    <w:rsid w:val="0053060B"/>
    <w:rsid w:val="00531BAF"/>
    <w:rsid w:val="00540829"/>
    <w:rsid w:val="00540849"/>
    <w:rsid w:val="0054140F"/>
    <w:rsid w:val="00541C7E"/>
    <w:rsid w:val="00541EB4"/>
    <w:rsid w:val="00542E78"/>
    <w:rsid w:val="00543367"/>
    <w:rsid w:val="00546333"/>
    <w:rsid w:val="005512E7"/>
    <w:rsid w:val="0055173B"/>
    <w:rsid w:val="005545A6"/>
    <w:rsid w:val="005570E4"/>
    <w:rsid w:val="005573E2"/>
    <w:rsid w:val="00564AB5"/>
    <w:rsid w:val="005652A2"/>
    <w:rsid w:val="005655FF"/>
    <w:rsid w:val="005676A1"/>
    <w:rsid w:val="00567ED9"/>
    <w:rsid w:val="00570EB1"/>
    <w:rsid w:val="00571478"/>
    <w:rsid w:val="00571E4E"/>
    <w:rsid w:val="00576C05"/>
    <w:rsid w:val="005836A8"/>
    <w:rsid w:val="0059077F"/>
    <w:rsid w:val="00590BE2"/>
    <w:rsid w:val="005926BD"/>
    <w:rsid w:val="0059421C"/>
    <w:rsid w:val="0059703A"/>
    <w:rsid w:val="005A0EB2"/>
    <w:rsid w:val="005A2DFF"/>
    <w:rsid w:val="005A646A"/>
    <w:rsid w:val="005A6991"/>
    <w:rsid w:val="005A76B6"/>
    <w:rsid w:val="005B131B"/>
    <w:rsid w:val="005B1480"/>
    <w:rsid w:val="005B2002"/>
    <w:rsid w:val="005B29F5"/>
    <w:rsid w:val="005B3666"/>
    <w:rsid w:val="005B6F1A"/>
    <w:rsid w:val="005C00AB"/>
    <w:rsid w:val="005C01A6"/>
    <w:rsid w:val="005C4E5B"/>
    <w:rsid w:val="005C55E7"/>
    <w:rsid w:val="005C5CAC"/>
    <w:rsid w:val="005D009F"/>
    <w:rsid w:val="005D03E4"/>
    <w:rsid w:val="005D2DD3"/>
    <w:rsid w:val="005D5FB5"/>
    <w:rsid w:val="005D6EAB"/>
    <w:rsid w:val="005D7AAC"/>
    <w:rsid w:val="005E293D"/>
    <w:rsid w:val="005E34CB"/>
    <w:rsid w:val="005F1069"/>
    <w:rsid w:val="005F64C1"/>
    <w:rsid w:val="005F6779"/>
    <w:rsid w:val="005F7582"/>
    <w:rsid w:val="00600A39"/>
    <w:rsid w:val="00601B8B"/>
    <w:rsid w:val="0060238A"/>
    <w:rsid w:val="006025FC"/>
    <w:rsid w:val="0060649F"/>
    <w:rsid w:val="006068D4"/>
    <w:rsid w:val="00610C08"/>
    <w:rsid w:val="00616412"/>
    <w:rsid w:val="00616B61"/>
    <w:rsid w:val="0061728F"/>
    <w:rsid w:val="006206E6"/>
    <w:rsid w:val="00621515"/>
    <w:rsid w:val="0062344B"/>
    <w:rsid w:val="00625938"/>
    <w:rsid w:val="006259D7"/>
    <w:rsid w:val="0063018E"/>
    <w:rsid w:val="00631AA0"/>
    <w:rsid w:val="00635F2B"/>
    <w:rsid w:val="0063617A"/>
    <w:rsid w:val="00636F67"/>
    <w:rsid w:val="00637FC3"/>
    <w:rsid w:val="00640555"/>
    <w:rsid w:val="00650D3A"/>
    <w:rsid w:val="0065540B"/>
    <w:rsid w:val="00657B01"/>
    <w:rsid w:val="00661064"/>
    <w:rsid w:val="006650C8"/>
    <w:rsid w:val="00666E5A"/>
    <w:rsid w:val="0066778E"/>
    <w:rsid w:val="006736A2"/>
    <w:rsid w:val="00673FC7"/>
    <w:rsid w:val="0067627D"/>
    <w:rsid w:val="0068075D"/>
    <w:rsid w:val="00681C33"/>
    <w:rsid w:val="006822CF"/>
    <w:rsid w:val="00683C6F"/>
    <w:rsid w:val="006840FA"/>
    <w:rsid w:val="00686BA7"/>
    <w:rsid w:val="006904E5"/>
    <w:rsid w:val="0069282A"/>
    <w:rsid w:val="006959D7"/>
    <w:rsid w:val="006969C6"/>
    <w:rsid w:val="00696AD8"/>
    <w:rsid w:val="006A0C82"/>
    <w:rsid w:val="006A2959"/>
    <w:rsid w:val="006A29B4"/>
    <w:rsid w:val="006A3F28"/>
    <w:rsid w:val="006A48A7"/>
    <w:rsid w:val="006B0104"/>
    <w:rsid w:val="006B0CE9"/>
    <w:rsid w:val="006B2ED3"/>
    <w:rsid w:val="006B3092"/>
    <w:rsid w:val="006C4431"/>
    <w:rsid w:val="006C52C7"/>
    <w:rsid w:val="006C6431"/>
    <w:rsid w:val="006C784E"/>
    <w:rsid w:val="006D1FB6"/>
    <w:rsid w:val="006D49EA"/>
    <w:rsid w:val="006D5C75"/>
    <w:rsid w:val="006D5D19"/>
    <w:rsid w:val="006D73EB"/>
    <w:rsid w:val="006E24A3"/>
    <w:rsid w:val="006E391A"/>
    <w:rsid w:val="006E5678"/>
    <w:rsid w:val="006E6D71"/>
    <w:rsid w:val="006F486B"/>
    <w:rsid w:val="006F6154"/>
    <w:rsid w:val="006F6D3D"/>
    <w:rsid w:val="007000F2"/>
    <w:rsid w:val="007020F0"/>
    <w:rsid w:val="00711A41"/>
    <w:rsid w:val="00712CB2"/>
    <w:rsid w:val="00714E95"/>
    <w:rsid w:val="00715083"/>
    <w:rsid w:val="00715E6E"/>
    <w:rsid w:val="0071613E"/>
    <w:rsid w:val="0071664F"/>
    <w:rsid w:val="00721D8E"/>
    <w:rsid w:val="0072444C"/>
    <w:rsid w:val="00725260"/>
    <w:rsid w:val="007301C3"/>
    <w:rsid w:val="0073102C"/>
    <w:rsid w:val="007311E4"/>
    <w:rsid w:val="00731C66"/>
    <w:rsid w:val="00734DA8"/>
    <w:rsid w:val="007361F8"/>
    <w:rsid w:val="007406C1"/>
    <w:rsid w:val="00741B2D"/>
    <w:rsid w:val="00745050"/>
    <w:rsid w:val="0075214F"/>
    <w:rsid w:val="00753C5A"/>
    <w:rsid w:val="00754DE9"/>
    <w:rsid w:val="007563BF"/>
    <w:rsid w:val="00757111"/>
    <w:rsid w:val="00757A82"/>
    <w:rsid w:val="00762106"/>
    <w:rsid w:val="00762BFE"/>
    <w:rsid w:val="00764069"/>
    <w:rsid w:val="00764616"/>
    <w:rsid w:val="00764C91"/>
    <w:rsid w:val="007659A4"/>
    <w:rsid w:val="00765E78"/>
    <w:rsid w:val="00766AD1"/>
    <w:rsid w:val="0076753A"/>
    <w:rsid w:val="007702DE"/>
    <w:rsid w:val="007715A8"/>
    <w:rsid w:val="0077471C"/>
    <w:rsid w:val="00776E41"/>
    <w:rsid w:val="00780594"/>
    <w:rsid w:val="007819D5"/>
    <w:rsid w:val="00781FE5"/>
    <w:rsid w:val="00782A43"/>
    <w:rsid w:val="00782EBB"/>
    <w:rsid w:val="007843BC"/>
    <w:rsid w:val="00787FBD"/>
    <w:rsid w:val="00792281"/>
    <w:rsid w:val="00792A37"/>
    <w:rsid w:val="00792EA1"/>
    <w:rsid w:val="00792F99"/>
    <w:rsid w:val="00793557"/>
    <w:rsid w:val="00795093"/>
    <w:rsid w:val="007967E8"/>
    <w:rsid w:val="00797607"/>
    <w:rsid w:val="007A4C13"/>
    <w:rsid w:val="007A6C9B"/>
    <w:rsid w:val="007B135E"/>
    <w:rsid w:val="007B1844"/>
    <w:rsid w:val="007B3628"/>
    <w:rsid w:val="007B4E8F"/>
    <w:rsid w:val="007B5141"/>
    <w:rsid w:val="007B6346"/>
    <w:rsid w:val="007B6A45"/>
    <w:rsid w:val="007B6E24"/>
    <w:rsid w:val="007C0D8D"/>
    <w:rsid w:val="007D2620"/>
    <w:rsid w:val="007D2C6A"/>
    <w:rsid w:val="007D3134"/>
    <w:rsid w:val="007D4257"/>
    <w:rsid w:val="007E2EC6"/>
    <w:rsid w:val="007E3FC7"/>
    <w:rsid w:val="007E608D"/>
    <w:rsid w:val="007E63BA"/>
    <w:rsid w:val="007E6EC5"/>
    <w:rsid w:val="007E75D0"/>
    <w:rsid w:val="007F1A21"/>
    <w:rsid w:val="007F1EE4"/>
    <w:rsid w:val="007F318C"/>
    <w:rsid w:val="007F35CF"/>
    <w:rsid w:val="007F3D03"/>
    <w:rsid w:val="007F44F6"/>
    <w:rsid w:val="007F58E6"/>
    <w:rsid w:val="007F5FC9"/>
    <w:rsid w:val="007F6B9B"/>
    <w:rsid w:val="007F7359"/>
    <w:rsid w:val="00801C8A"/>
    <w:rsid w:val="00803C9D"/>
    <w:rsid w:val="00803F70"/>
    <w:rsid w:val="008072A4"/>
    <w:rsid w:val="00811E8F"/>
    <w:rsid w:val="0081239C"/>
    <w:rsid w:val="0081442C"/>
    <w:rsid w:val="00817D1D"/>
    <w:rsid w:val="00822A56"/>
    <w:rsid w:val="00822A7D"/>
    <w:rsid w:val="008239E2"/>
    <w:rsid w:val="008256DA"/>
    <w:rsid w:val="008268AE"/>
    <w:rsid w:val="00832717"/>
    <w:rsid w:val="00832BA4"/>
    <w:rsid w:val="00833721"/>
    <w:rsid w:val="0083399E"/>
    <w:rsid w:val="008411C7"/>
    <w:rsid w:val="00841D53"/>
    <w:rsid w:val="00842384"/>
    <w:rsid w:val="0084530D"/>
    <w:rsid w:val="008477B8"/>
    <w:rsid w:val="008533F9"/>
    <w:rsid w:val="008566C9"/>
    <w:rsid w:val="008608D8"/>
    <w:rsid w:val="008649BD"/>
    <w:rsid w:val="00866787"/>
    <w:rsid w:val="00866A2A"/>
    <w:rsid w:val="00867B80"/>
    <w:rsid w:val="00872EF3"/>
    <w:rsid w:val="00874BFD"/>
    <w:rsid w:val="00876713"/>
    <w:rsid w:val="00876D9C"/>
    <w:rsid w:val="00877DCB"/>
    <w:rsid w:val="00883D93"/>
    <w:rsid w:val="00885E42"/>
    <w:rsid w:val="00892207"/>
    <w:rsid w:val="008A14CA"/>
    <w:rsid w:val="008A1522"/>
    <w:rsid w:val="008A190A"/>
    <w:rsid w:val="008A2FC5"/>
    <w:rsid w:val="008B11D2"/>
    <w:rsid w:val="008B1BD8"/>
    <w:rsid w:val="008B53F1"/>
    <w:rsid w:val="008B545B"/>
    <w:rsid w:val="008B648E"/>
    <w:rsid w:val="008B6C0B"/>
    <w:rsid w:val="008B6E10"/>
    <w:rsid w:val="008C18B6"/>
    <w:rsid w:val="008C5384"/>
    <w:rsid w:val="008C6842"/>
    <w:rsid w:val="008C6857"/>
    <w:rsid w:val="008C6C02"/>
    <w:rsid w:val="008C7074"/>
    <w:rsid w:val="008D0D33"/>
    <w:rsid w:val="008D0E1A"/>
    <w:rsid w:val="008D1C64"/>
    <w:rsid w:val="008D3D02"/>
    <w:rsid w:val="008D5DC1"/>
    <w:rsid w:val="008E0507"/>
    <w:rsid w:val="008E3DC7"/>
    <w:rsid w:val="008E5EF1"/>
    <w:rsid w:val="008E7140"/>
    <w:rsid w:val="008F438F"/>
    <w:rsid w:val="00901BDE"/>
    <w:rsid w:val="009028D3"/>
    <w:rsid w:val="00906736"/>
    <w:rsid w:val="00911FD4"/>
    <w:rsid w:val="00912D07"/>
    <w:rsid w:val="00913EF8"/>
    <w:rsid w:val="009172E4"/>
    <w:rsid w:val="00921AC4"/>
    <w:rsid w:val="009230E4"/>
    <w:rsid w:val="009241FF"/>
    <w:rsid w:val="009245D8"/>
    <w:rsid w:val="00927766"/>
    <w:rsid w:val="00932155"/>
    <w:rsid w:val="0093419F"/>
    <w:rsid w:val="0093436D"/>
    <w:rsid w:val="00934741"/>
    <w:rsid w:val="0093509A"/>
    <w:rsid w:val="009357B2"/>
    <w:rsid w:val="00937CBC"/>
    <w:rsid w:val="009401BC"/>
    <w:rsid w:val="00940C51"/>
    <w:rsid w:val="00945B91"/>
    <w:rsid w:val="00947DBA"/>
    <w:rsid w:val="00952D6D"/>
    <w:rsid w:val="00953D2E"/>
    <w:rsid w:val="00955721"/>
    <w:rsid w:val="00960A27"/>
    <w:rsid w:val="0096275B"/>
    <w:rsid w:val="00963290"/>
    <w:rsid w:val="00963907"/>
    <w:rsid w:val="00964494"/>
    <w:rsid w:val="0096663F"/>
    <w:rsid w:val="0097090F"/>
    <w:rsid w:val="00970EE3"/>
    <w:rsid w:val="009759B5"/>
    <w:rsid w:val="00976390"/>
    <w:rsid w:val="0097694D"/>
    <w:rsid w:val="00981102"/>
    <w:rsid w:val="00983514"/>
    <w:rsid w:val="009848C1"/>
    <w:rsid w:val="00985C9F"/>
    <w:rsid w:val="00992F3D"/>
    <w:rsid w:val="00993111"/>
    <w:rsid w:val="00993182"/>
    <w:rsid w:val="0099345E"/>
    <w:rsid w:val="0099406C"/>
    <w:rsid w:val="00994E33"/>
    <w:rsid w:val="009961A7"/>
    <w:rsid w:val="009A00E2"/>
    <w:rsid w:val="009A0767"/>
    <w:rsid w:val="009A11EE"/>
    <w:rsid w:val="009A27B3"/>
    <w:rsid w:val="009A3678"/>
    <w:rsid w:val="009A3C38"/>
    <w:rsid w:val="009A43D2"/>
    <w:rsid w:val="009A5FCA"/>
    <w:rsid w:val="009A76D0"/>
    <w:rsid w:val="009B0321"/>
    <w:rsid w:val="009B20EC"/>
    <w:rsid w:val="009B2AD0"/>
    <w:rsid w:val="009B7383"/>
    <w:rsid w:val="009C2030"/>
    <w:rsid w:val="009C254F"/>
    <w:rsid w:val="009C4B59"/>
    <w:rsid w:val="009C691A"/>
    <w:rsid w:val="009C7CC3"/>
    <w:rsid w:val="009D0945"/>
    <w:rsid w:val="009D467E"/>
    <w:rsid w:val="009D6249"/>
    <w:rsid w:val="009E4241"/>
    <w:rsid w:val="009F01C2"/>
    <w:rsid w:val="009F0D81"/>
    <w:rsid w:val="009F1103"/>
    <w:rsid w:val="009F2AB0"/>
    <w:rsid w:val="009F408B"/>
    <w:rsid w:val="009F6883"/>
    <w:rsid w:val="009F72B0"/>
    <w:rsid w:val="00A014F4"/>
    <w:rsid w:val="00A02896"/>
    <w:rsid w:val="00A05A78"/>
    <w:rsid w:val="00A06083"/>
    <w:rsid w:val="00A1139C"/>
    <w:rsid w:val="00A12E50"/>
    <w:rsid w:val="00A1483F"/>
    <w:rsid w:val="00A15DF8"/>
    <w:rsid w:val="00A17DB8"/>
    <w:rsid w:val="00A20948"/>
    <w:rsid w:val="00A2233D"/>
    <w:rsid w:val="00A2272D"/>
    <w:rsid w:val="00A22B0F"/>
    <w:rsid w:val="00A25B6D"/>
    <w:rsid w:val="00A25F72"/>
    <w:rsid w:val="00A375A0"/>
    <w:rsid w:val="00A37D4F"/>
    <w:rsid w:val="00A41170"/>
    <w:rsid w:val="00A424A2"/>
    <w:rsid w:val="00A503D3"/>
    <w:rsid w:val="00A52B9D"/>
    <w:rsid w:val="00A55015"/>
    <w:rsid w:val="00A5687A"/>
    <w:rsid w:val="00A57035"/>
    <w:rsid w:val="00A57530"/>
    <w:rsid w:val="00A5786C"/>
    <w:rsid w:val="00A60335"/>
    <w:rsid w:val="00A662A9"/>
    <w:rsid w:val="00A6700A"/>
    <w:rsid w:val="00A710DB"/>
    <w:rsid w:val="00A74A15"/>
    <w:rsid w:val="00A75BDF"/>
    <w:rsid w:val="00A76A5C"/>
    <w:rsid w:val="00A80211"/>
    <w:rsid w:val="00A857F5"/>
    <w:rsid w:val="00A86082"/>
    <w:rsid w:val="00A86CFB"/>
    <w:rsid w:val="00A878EF"/>
    <w:rsid w:val="00A87FE4"/>
    <w:rsid w:val="00AA23A8"/>
    <w:rsid w:val="00AA2D92"/>
    <w:rsid w:val="00AA3932"/>
    <w:rsid w:val="00AA472C"/>
    <w:rsid w:val="00AA6A71"/>
    <w:rsid w:val="00AA6B2F"/>
    <w:rsid w:val="00AA7B74"/>
    <w:rsid w:val="00AB0347"/>
    <w:rsid w:val="00AB10F3"/>
    <w:rsid w:val="00AB1C24"/>
    <w:rsid w:val="00AB3BD8"/>
    <w:rsid w:val="00AB41DA"/>
    <w:rsid w:val="00AB42E7"/>
    <w:rsid w:val="00AB5273"/>
    <w:rsid w:val="00AB7ABA"/>
    <w:rsid w:val="00AC71F1"/>
    <w:rsid w:val="00AD0D43"/>
    <w:rsid w:val="00AD3259"/>
    <w:rsid w:val="00AD4B8D"/>
    <w:rsid w:val="00AF214E"/>
    <w:rsid w:val="00AF617A"/>
    <w:rsid w:val="00AF6655"/>
    <w:rsid w:val="00AF6ADB"/>
    <w:rsid w:val="00B01594"/>
    <w:rsid w:val="00B01E09"/>
    <w:rsid w:val="00B03EDC"/>
    <w:rsid w:val="00B06851"/>
    <w:rsid w:val="00B110C6"/>
    <w:rsid w:val="00B14B06"/>
    <w:rsid w:val="00B20DF8"/>
    <w:rsid w:val="00B214DA"/>
    <w:rsid w:val="00B23EF1"/>
    <w:rsid w:val="00B246AA"/>
    <w:rsid w:val="00B25735"/>
    <w:rsid w:val="00B31CCE"/>
    <w:rsid w:val="00B34B48"/>
    <w:rsid w:val="00B35BE3"/>
    <w:rsid w:val="00B36A81"/>
    <w:rsid w:val="00B407E0"/>
    <w:rsid w:val="00B41208"/>
    <w:rsid w:val="00B430ED"/>
    <w:rsid w:val="00B44CD7"/>
    <w:rsid w:val="00B464A1"/>
    <w:rsid w:val="00B47583"/>
    <w:rsid w:val="00B51B27"/>
    <w:rsid w:val="00B545AA"/>
    <w:rsid w:val="00B54800"/>
    <w:rsid w:val="00B548ED"/>
    <w:rsid w:val="00B550F5"/>
    <w:rsid w:val="00B55132"/>
    <w:rsid w:val="00B55276"/>
    <w:rsid w:val="00B6191E"/>
    <w:rsid w:val="00B635B9"/>
    <w:rsid w:val="00B63B2E"/>
    <w:rsid w:val="00B65A5C"/>
    <w:rsid w:val="00B65E40"/>
    <w:rsid w:val="00B7078D"/>
    <w:rsid w:val="00B70B92"/>
    <w:rsid w:val="00B7404A"/>
    <w:rsid w:val="00B80EE8"/>
    <w:rsid w:val="00B81829"/>
    <w:rsid w:val="00B81CE3"/>
    <w:rsid w:val="00B82616"/>
    <w:rsid w:val="00B82EE9"/>
    <w:rsid w:val="00B841D3"/>
    <w:rsid w:val="00B84A94"/>
    <w:rsid w:val="00B85ED3"/>
    <w:rsid w:val="00B872D0"/>
    <w:rsid w:val="00B92366"/>
    <w:rsid w:val="00B93295"/>
    <w:rsid w:val="00B9346E"/>
    <w:rsid w:val="00B95862"/>
    <w:rsid w:val="00BA1EAA"/>
    <w:rsid w:val="00BA2793"/>
    <w:rsid w:val="00BA6712"/>
    <w:rsid w:val="00BA6958"/>
    <w:rsid w:val="00BA69D7"/>
    <w:rsid w:val="00BB3BA4"/>
    <w:rsid w:val="00BB4C8C"/>
    <w:rsid w:val="00BB72D4"/>
    <w:rsid w:val="00BC06CE"/>
    <w:rsid w:val="00BC16F7"/>
    <w:rsid w:val="00BC307F"/>
    <w:rsid w:val="00BC3117"/>
    <w:rsid w:val="00BC54BC"/>
    <w:rsid w:val="00BC58C2"/>
    <w:rsid w:val="00BD194C"/>
    <w:rsid w:val="00BD4A62"/>
    <w:rsid w:val="00BD6131"/>
    <w:rsid w:val="00BE0D73"/>
    <w:rsid w:val="00BE5D26"/>
    <w:rsid w:val="00BE694D"/>
    <w:rsid w:val="00BE6C7D"/>
    <w:rsid w:val="00BE79E8"/>
    <w:rsid w:val="00BF14F2"/>
    <w:rsid w:val="00BF3039"/>
    <w:rsid w:val="00C004DE"/>
    <w:rsid w:val="00C028A2"/>
    <w:rsid w:val="00C06916"/>
    <w:rsid w:val="00C11484"/>
    <w:rsid w:val="00C11E13"/>
    <w:rsid w:val="00C12A27"/>
    <w:rsid w:val="00C157EB"/>
    <w:rsid w:val="00C16231"/>
    <w:rsid w:val="00C203DB"/>
    <w:rsid w:val="00C20D59"/>
    <w:rsid w:val="00C2250A"/>
    <w:rsid w:val="00C26FEE"/>
    <w:rsid w:val="00C307FF"/>
    <w:rsid w:val="00C30984"/>
    <w:rsid w:val="00C310C2"/>
    <w:rsid w:val="00C34D5B"/>
    <w:rsid w:val="00C35B65"/>
    <w:rsid w:val="00C35CE0"/>
    <w:rsid w:val="00C364C6"/>
    <w:rsid w:val="00C37B0C"/>
    <w:rsid w:val="00C401F6"/>
    <w:rsid w:val="00C40851"/>
    <w:rsid w:val="00C418F7"/>
    <w:rsid w:val="00C4217B"/>
    <w:rsid w:val="00C47A16"/>
    <w:rsid w:val="00C50FBB"/>
    <w:rsid w:val="00C56D76"/>
    <w:rsid w:val="00C60553"/>
    <w:rsid w:val="00C61CBE"/>
    <w:rsid w:val="00C61EAC"/>
    <w:rsid w:val="00C64CDD"/>
    <w:rsid w:val="00C65C65"/>
    <w:rsid w:val="00C660F7"/>
    <w:rsid w:val="00C72D1A"/>
    <w:rsid w:val="00C73876"/>
    <w:rsid w:val="00C758D7"/>
    <w:rsid w:val="00C759A0"/>
    <w:rsid w:val="00C75D64"/>
    <w:rsid w:val="00C76A70"/>
    <w:rsid w:val="00C806D2"/>
    <w:rsid w:val="00C831CC"/>
    <w:rsid w:val="00C83A8A"/>
    <w:rsid w:val="00C84F18"/>
    <w:rsid w:val="00C875F4"/>
    <w:rsid w:val="00C90EF0"/>
    <w:rsid w:val="00C928A0"/>
    <w:rsid w:val="00C93BD8"/>
    <w:rsid w:val="00C93D4C"/>
    <w:rsid w:val="00CA04AB"/>
    <w:rsid w:val="00CA1C44"/>
    <w:rsid w:val="00CB0554"/>
    <w:rsid w:val="00CB1874"/>
    <w:rsid w:val="00CB6116"/>
    <w:rsid w:val="00CB7955"/>
    <w:rsid w:val="00CB7F90"/>
    <w:rsid w:val="00CD1273"/>
    <w:rsid w:val="00CD25E0"/>
    <w:rsid w:val="00CD6CDC"/>
    <w:rsid w:val="00CD6F83"/>
    <w:rsid w:val="00CD7532"/>
    <w:rsid w:val="00CE434B"/>
    <w:rsid w:val="00CE79F0"/>
    <w:rsid w:val="00CF0584"/>
    <w:rsid w:val="00CF16ED"/>
    <w:rsid w:val="00CF37B9"/>
    <w:rsid w:val="00CF3B40"/>
    <w:rsid w:val="00CF5E9E"/>
    <w:rsid w:val="00D0001A"/>
    <w:rsid w:val="00D008B9"/>
    <w:rsid w:val="00D011B2"/>
    <w:rsid w:val="00D024C5"/>
    <w:rsid w:val="00D02593"/>
    <w:rsid w:val="00D0337E"/>
    <w:rsid w:val="00D06DAC"/>
    <w:rsid w:val="00D15349"/>
    <w:rsid w:val="00D153E1"/>
    <w:rsid w:val="00D16620"/>
    <w:rsid w:val="00D224B1"/>
    <w:rsid w:val="00D2291A"/>
    <w:rsid w:val="00D22A0C"/>
    <w:rsid w:val="00D2471B"/>
    <w:rsid w:val="00D24D63"/>
    <w:rsid w:val="00D251B1"/>
    <w:rsid w:val="00D254D7"/>
    <w:rsid w:val="00D25D93"/>
    <w:rsid w:val="00D2724B"/>
    <w:rsid w:val="00D27294"/>
    <w:rsid w:val="00D27BFD"/>
    <w:rsid w:val="00D313A0"/>
    <w:rsid w:val="00D32737"/>
    <w:rsid w:val="00D32FDB"/>
    <w:rsid w:val="00D34A22"/>
    <w:rsid w:val="00D40289"/>
    <w:rsid w:val="00D41A34"/>
    <w:rsid w:val="00D41D13"/>
    <w:rsid w:val="00D44579"/>
    <w:rsid w:val="00D45BB5"/>
    <w:rsid w:val="00D465FF"/>
    <w:rsid w:val="00D479F6"/>
    <w:rsid w:val="00D47CE3"/>
    <w:rsid w:val="00D521E8"/>
    <w:rsid w:val="00D53964"/>
    <w:rsid w:val="00D56F55"/>
    <w:rsid w:val="00D619FC"/>
    <w:rsid w:val="00D62301"/>
    <w:rsid w:val="00D63E4E"/>
    <w:rsid w:val="00D65DF8"/>
    <w:rsid w:val="00D71E8A"/>
    <w:rsid w:val="00D74FBE"/>
    <w:rsid w:val="00D75940"/>
    <w:rsid w:val="00D76568"/>
    <w:rsid w:val="00D76ADD"/>
    <w:rsid w:val="00D77B30"/>
    <w:rsid w:val="00D808C9"/>
    <w:rsid w:val="00D81E01"/>
    <w:rsid w:val="00D92DD7"/>
    <w:rsid w:val="00D94E41"/>
    <w:rsid w:val="00DA1F72"/>
    <w:rsid w:val="00DA26EA"/>
    <w:rsid w:val="00DA5608"/>
    <w:rsid w:val="00DA7826"/>
    <w:rsid w:val="00DA7E2B"/>
    <w:rsid w:val="00DB0F35"/>
    <w:rsid w:val="00DB7170"/>
    <w:rsid w:val="00DC0B0D"/>
    <w:rsid w:val="00DC2D95"/>
    <w:rsid w:val="00DC4A2D"/>
    <w:rsid w:val="00DC65D2"/>
    <w:rsid w:val="00DD1A67"/>
    <w:rsid w:val="00DD2934"/>
    <w:rsid w:val="00DD4F17"/>
    <w:rsid w:val="00DD7B1A"/>
    <w:rsid w:val="00DD7E0F"/>
    <w:rsid w:val="00DE134A"/>
    <w:rsid w:val="00DE6DF0"/>
    <w:rsid w:val="00DE70C1"/>
    <w:rsid w:val="00DF0444"/>
    <w:rsid w:val="00DF20CE"/>
    <w:rsid w:val="00DF44E6"/>
    <w:rsid w:val="00E0273F"/>
    <w:rsid w:val="00E02D3F"/>
    <w:rsid w:val="00E03D1A"/>
    <w:rsid w:val="00E0423B"/>
    <w:rsid w:val="00E055FD"/>
    <w:rsid w:val="00E10FDB"/>
    <w:rsid w:val="00E1117A"/>
    <w:rsid w:val="00E12829"/>
    <w:rsid w:val="00E218C8"/>
    <w:rsid w:val="00E21FF5"/>
    <w:rsid w:val="00E235C4"/>
    <w:rsid w:val="00E236D8"/>
    <w:rsid w:val="00E24337"/>
    <w:rsid w:val="00E254DD"/>
    <w:rsid w:val="00E30A84"/>
    <w:rsid w:val="00E30E7F"/>
    <w:rsid w:val="00E3393C"/>
    <w:rsid w:val="00E3637C"/>
    <w:rsid w:val="00E426D2"/>
    <w:rsid w:val="00E42F83"/>
    <w:rsid w:val="00E44747"/>
    <w:rsid w:val="00E44B20"/>
    <w:rsid w:val="00E51140"/>
    <w:rsid w:val="00E52C52"/>
    <w:rsid w:val="00E55733"/>
    <w:rsid w:val="00E5588A"/>
    <w:rsid w:val="00E5656C"/>
    <w:rsid w:val="00E57F28"/>
    <w:rsid w:val="00E60EA9"/>
    <w:rsid w:val="00E65986"/>
    <w:rsid w:val="00E742FA"/>
    <w:rsid w:val="00E74A1C"/>
    <w:rsid w:val="00E8293B"/>
    <w:rsid w:val="00E8304B"/>
    <w:rsid w:val="00E83A5C"/>
    <w:rsid w:val="00E85288"/>
    <w:rsid w:val="00E86C2B"/>
    <w:rsid w:val="00E87AAE"/>
    <w:rsid w:val="00E92229"/>
    <w:rsid w:val="00E94CAE"/>
    <w:rsid w:val="00E969D4"/>
    <w:rsid w:val="00E978DF"/>
    <w:rsid w:val="00EA00A0"/>
    <w:rsid w:val="00EA4C34"/>
    <w:rsid w:val="00EA6F2F"/>
    <w:rsid w:val="00EA72CA"/>
    <w:rsid w:val="00EB0CF9"/>
    <w:rsid w:val="00EB0F0C"/>
    <w:rsid w:val="00EB3275"/>
    <w:rsid w:val="00EB4D00"/>
    <w:rsid w:val="00EB5895"/>
    <w:rsid w:val="00EC0C13"/>
    <w:rsid w:val="00EC1AF5"/>
    <w:rsid w:val="00EC32E3"/>
    <w:rsid w:val="00EC45C6"/>
    <w:rsid w:val="00EC73BF"/>
    <w:rsid w:val="00EC7501"/>
    <w:rsid w:val="00EC7D61"/>
    <w:rsid w:val="00ED40B6"/>
    <w:rsid w:val="00ED4B86"/>
    <w:rsid w:val="00ED510A"/>
    <w:rsid w:val="00ED5671"/>
    <w:rsid w:val="00EE0DB5"/>
    <w:rsid w:val="00EE3E7A"/>
    <w:rsid w:val="00EE49D3"/>
    <w:rsid w:val="00EE4F86"/>
    <w:rsid w:val="00EE6D1C"/>
    <w:rsid w:val="00EF1B7F"/>
    <w:rsid w:val="00EF1CE2"/>
    <w:rsid w:val="00EF7C4E"/>
    <w:rsid w:val="00F01A1F"/>
    <w:rsid w:val="00F02457"/>
    <w:rsid w:val="00F03AB3"/>
    <w:rsid w:val="00F05959"/>
    <w:rsid w:val="00F0755E"/>
    <w:rsid w:val="00F10900"/>
    <w:rsid w:val="00F12811"/>
    <w:rsid w:val="00F12CA3"/>
    <w:rsid w:val="00F13913"/>
    <w:rsid w:val="00F1419C"/>
    <w:rsid w:val="00F159B1"/>
    <w:rsid w:val="00F16943"/>
    <w:rsid w:val="00F16C94"/>
    <w:rsid w:val="00F1745F"/>
    <w:rsid w:val="00F17CC4"/>
    <w:rsid w:val="00F17D5F"/>
    <w:rsid w:val="00F21083"/>
    <w:rsid w:val="00F210CA"/>
    <w:rsid w:val="00F2176A"/>
    <w:rsid w:val="00F21F3D"/>
    <w:rsid w:val="00F2352D"/>
    <w:rsid w:val="00F31FEB"/>
    <w:rsid w:val="00F331C9"/>
    <w:rsid w:val="00F346D0"/>
    <w:rsid w:val="00F36534"/>
    <w:rsid w:val="00F37746"/>
    <w:rsid w:val="00F42154"/>
    <w:rsid w:val="00F4479D"/>
    <w:rsid w:val="00F45341"/>
    <w:rsid w:val="00F45CE6"/>
    <w:rsid w:val="00F50C02"/>
    <w:rsid w:val="00F53433"/>
    <w:rsid w:val="00F53803"/>
    <w:rsid w:val="00F5553B"/>
    <w:rsid w:val="00F55CED"/>
    <w:rsid w:val="00F57D98"/>
    <w:rsid w:val="00F63193"/>
    <w:rsid w:val="00F633AE"/>
    <w:rsid w:val="00F63604"/>
    <w:rsid w:val="00F63C90"/>
    <w:rsid w:val="00F6450B"/>
    <w:rsid w:val="00F656DC"/>
    <w:rsid w:val="00F73BA3"/>
    <w:rsid w:val="00F83359"/>
    <w:rsid w:val="00F85DAF"/>
    <w:rsid w:val="00F90824"/>
    <w:rsid w:val="00FA1AA4"/>
    <w:rsid w:val="00FA3802"/>
    <w:rsid w:val="00FA3CF2"/>
    <w:rsid w:val="00FA5268"/>
    <w:rsid w:val="00FA5818"/>
    <w:rsid w:val="00FA615E"/>
    <w:rsid w:val="00FA7E07"/>
    <w:rsid w:val="00FB3C3A"/>
    <w:rsid w:val="00FB7C6B"/>
    <w:rsid w:val="00FB7CCC"/>
    <w:rsid w:val="00FC221E"/>
    <w:rsid w:val="00FC25E1"/>
    <w:rsid w:val="00FC3494"/>
    <w:rsid w:val="00FC4D7D"/>
    <w:rsid w:val="00FC6532"/>
    <w:rsid w:val="00FD311D"/>
    <w:rsid w:val="00FE0A93"/>
    <w:rsid w:val="00FE1077"/>
    <w:rsid w:val="00FE13C8"/>
    <w:rsid w:val="00FE7A03"/>
    <w:rsid w:val="00FF31EA"/>
    <w:rsid w:val="00FF32D0"/>
    <w:rsid w:val="00FF4D66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9F6F0-501A-4054-8C4E-2E04544C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BC0"/>
  </w:style>
  <w:style w:type="paragraph" w:styleId="1">
    <w:name w:val="heading 1"/>
    <w:basedOn w:val="a"/>
    <w:next w:val="a"/>
    <w:link w:val="10"/>
    <w:qFormat/>
    <w:rsid w:val="00A80211"/>
    <w:pPr>
      <w:keepNext/>
      <w:numPr>
        <w:numId w:val="1"/>
      </w:numPr>
      <w:suppressAutoHyphens/>
      <w:spacing w:line="360" w:lineRule="auto"/>
      <w:jc w:val="center"/>
      <w:outlineLvl w:val="0"/>
    </w:pPr>
    <w:rPr>
      <w:rFonts w:ascii="Times New Roman" w:eastAsia="SimSun" w:hAnsi="Times New Roman" w:cs="Times New Roman"/>
      <w:b/>
      <w:sz w:val="32"/>
      <w:szCs w:val="20"/>
      <w:lang w:eastAsia="zh-CN"/>
    </w:rPr>
  </w:style>
  <w:style w:type="paragraph" w:styleId="2">
    <w:name w:val="heading 2"/>
    <w:basedOn w:val="a"/>
    <w:next w:val="a"/>
    <w:link w:val="20"/>
    <w:qFormat/>
    <w:rsid w:val="00A80211"/>
    <w:pPr>
      <w:keepNext/>
      <w:numPr>
        <w:ilvl w:val="1"/>
        <w:numId w:val="1"/>
      </w:numPr>
      <w:suppressAutoHyphens/>
      <w:spacing w:line="360" w:lineRule="auto"/>
      <w:outlineLvl w:val="1"/>
    </w:pPr>
    <w:rPr>
      <w:rFonts w:ascii="Times New Roman" w:eastAsia="SimSun" w:hAnsi="Times New Roman" w:cs="Times New Roman"/>
      <w:b/>
      <w:bCs/>
      <w:sz w:val="32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A80211"/>
    <w:pPr>
      <w:keepNext/>
      <w:numPr>
        <w:ilvl w:val="2"/>
        <w:numId w:val="1"/>
      </w:numPr>
      <w:suppressAutoHyphens/>
      <w:ind w:left="3540" w:firstLine="709"/>
      <w:jc w:val="right"/>
      <w:outlineLvl w:val="2"/>
    </w:pPr>
    <w:rPr>
      <w:rFonts w:ascii="Times New Roman" w:eastAsia="SimSun" w:hAnsi="Times New Roman" w:cs="Times New Roman"/>
      <w:sz w:val="3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A80211"/>
    <w:pPr>
      <w:keepNext/>
      <w:numPr>
        <w:ilvl w:val="3"/>
        <w:numId w:val="1"/>
      </w:numPr>
      <w:suppressAutoHyphens/>
      <w:jc w:val="center"/>
      <w:outlineLvl w:val="3"/>
    </w:pPr>
    <w:rPr>
      <w:rFonts w:ascii="Times New Roman" w:eastAsia="SimSun" w:hAnsi="Times New Roman" w:cs="Times New Roman"/>
      <w:b/>
      <w:bCs/>
      <w:sz w:val="30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A80211"/>
    <w:pPr>
      <w:keepNext/>
      <w:numPr>
        <w:ilvl w:val="4"/>
        <w:numId w:val="1"/>
      </w:numPr>
      <w:suppressAutoHyphens/>
      <w:ind w:left="360" w:firstLine="709"/>
      <w:jc w:val="center"/>
      <w:outlineLvl w:val="4"/>
    </w:pPr>
    <w:rPr>
      <w:rFonts w:ascii="Times New Roman" w:eastAsia="SimSun" w:hAnsi="Times New Roman" w:cs="Times New Roman"/>
      <w:b/>
      <w:sz w:val="30"/>
      <w:szCs w:val="20"/>
      <w:lang w:eastAsia="zh-CN"/>
    </w:rPr>
  </w:style>
  <w:style w:type="paragraph" w:styleId="6">
    <w:name w:val="heading 6"/>
    <w:basedOn w:val="a"/>
    <w:next w:val="a"/>
    <w:link w:val="60"/>
    <w:qFormat/>
    <w:rsid w:val="00A80211"/>
    <w:pPr>
      <w:keepNext/>
      <w:widowControl w:val="0"/>
      <w:numPr>
        <w:ilvl w:val="5"/>
        <w:numId w:val="1"/>
      </w:numPr>
      <w:suppressAutoHyphens/>
      <w:spacing w:line="360" w:lineRule="auto"/>
      <w:jc w:val="right"/>
      <w:outlineLvl w:val="5"/>
    </w:pPr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paragraph" w:styleId="7">
    <w:name w:val="heading 7"/>
    <w:basedOn w:val="a"/>
    <w:next w:val="a"/>
    <w:link w:val="70"/>
    <w:qFormat/>
    <w:rsid w:val="00A80211"/>
    <w:pPr>
      <w:keepNext/>
      <w:widowControl w:val="0"/>
      <w:numPr>
        <w:ilvl w:val="6"/>
        <w:numId w:val="1"/>
      </w:numPr>
      <w:suppressAutoHyphens/>
      <w:spacing w:line="360" w:lineRule="auto"/>
      <w:jc w:val="center"/>
      <w:outlineLvl w:val="6"/>
    </w:pPr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paragraph" w:styleId="8">
    <w:name w:val="heading 8"/>
    <w:basedOn w:val="a"/>
    <w:next w:val="a"/>
    <w:link w:val="80"/>
    <w:qFormat/>
    <w:rsid w:val="00A80211"/>
    <w:pPr>
      <w:keepNext/>
      <w:numPr>
        <w:ilvl w:val="7"/>
        <w:numId w:val="1"/>
      </w:numPr>
      <w:suppressAutoHyphens/>
      <w:jc w:val="center"/>
      <w:outlineLvl w:val="7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9">
    <w:name w:val="heading 9"/>
    <w:basedOn w:val="a"/>
    <w:next w:val="a"/>
    <w:link w:val="90"/>
    <w:qFormat/>
    <w:rsid w:val="00A80211"/>
    <w:pPr>
      <w:keepNext/>
      <w:numPr>
        <w:ilvl w:val="8"/>
        <w:numId w:val="1"/>
      </w:numPr>
      <w:suppressAutoHyphens/>
      <w:ind w:left="0" w:firstLine="708"/>
      <w:jc w:val="center"/>
      <w:outlineLvl w:val="8"/>
    </w:pPr>
    <w:rPr>
      <w:rFonts w:ascii="Arial" w:eastAsia="SimSun" w:hAnsi="Arial" w:cs="Arial"/>
      <w:b/>
      <w:bCs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211"/>
    <w:rPr>
      <w:rFonts w:ascii="Times New Roman" w:eastAsia="SimSun" w:hAnsi="Times New Roman" w:cs="Times New Roman"/>
      <w:b/>
      <w:sz w:val="32"/>
      <w:szCs w:val="20"/>
      <w:lang w:eastAsia="zh-CN"/>
    </w:rPr>
  </w:style>
  <w:style w:type="character" w:customStyle="1" w:styleId="20">
    <w:name w:val="Заголовок 2 Знак"/>
    <w:basedOn w:val="a0"/>
    <w:link w:val="2"/>
    <w:rsid w:val="00A80211"/>
    <w:rPr>
      <w:rFonts w:ascii="Times New Roman" w:eastAsia="SimSun" w:hAnsi="Times New Roman" w:cs="Times New Roman"/>
      <w:b/>
      <w:bCs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A80211"/>
    <w:rPr>
      <w:rFonts w:ascii="Times New Roman" w:eastAsia="SimSun" w:hAnsi="Times New Roman" w:cs="Times New Roman"/>
      <w:sz w:val="30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A80211"/>
    <w:rPr>
      <w:rFonts w:ascii="Times New Roman" w:eastAsia="SimSun" w:hAnsi="Times New Roman" w:cs="Times New Roman"/>
      <w:b/>
      <w:bCs/>
      <w:sz w:val="30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A80211"/>
    <w:rPr>
      <w:rFonts w:ascii="Times New Roman" w:eastAsia="SimSun" w:hAnsi="Times New Roman" w:cs="Times New Roman"/>
      <w:b/>
      <w:sz w:val="30"/>
      <w:szCs w:val="20"/>
      <w:lang w:eastAsia="zh-CN"/>
    </w:rPr>
  </w:style>
  <w:style w:type="character" w:customStyle="1" w:styleId="60">
    <w:name w:val="Заголовок 6 Знак"/>
    <w:basedOn w:val="a0"/>
    <w:link w:val="6"/>
    <w:rsid w:val="00A80211"/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character" w:customStyle="1" w:styleId="70">
    <w:name w:val="Заголовок 7 Знак"/>
    <w:basedOn w:val="a0"/>
    <w:link w:val="7"/>
    <w:rsid w:val="00A80211"/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character" w:customStyle="1" w:styleId="80">
    <w:name w:val="Заголовок 8 Знак"/>
    <w:basedOn w:val="a0"/>
    <w:link w:val="8"/>
    <w:rsid w:val="00A80211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A80211"/>
    <w:rPr>
      <w:rFonts w:ascii="Arial" w:eastAsia="SimSun" w:hAnsi="Arial" w:cs="Arial"/>
      <w:b/>
      <w:bCs/>
      <w:sz w:val="24"/>
      <w:szCs w:val="20"/>
      <w:lang w:eastAsia="zh-CN"/>
    </w:rPr>
  </w:style>
  <w:style w:type="numbering" w:customStyle="1" w:styleId="11">
    <w:name w:val="Нет списка1"/>
    <w:next w:val="a2"/>
    <w:uiPriority w:val="99"/>
    <w:semiHidden/>
    <w:unhideWhenUsed/>
    <w:rsid w:val="00A80211"/>
  </w:style>
  <w:style w:type="character" w:customStyle="1" w:styleId="WW8Num2z0">
    <w:name w:val="WW8Num2z0"/>
    <w:rsid w:val="00A80211"/>
    <w:rPr>
      <w:rFonts w:ascii="Times New Roman" w:hAnsi="Times New Roman" w:cs="Times New Roman"/>
    </w:rPr>
  </w:style>
  <w:style w:type="character" w:customStyle="1" w:styleId="WW8Num2z2">
    <w:name w:val="WW8Num2z2"/>
    <w:rsid w:val="00A80211"/>
    <w:rPr>
      <w:rFonts w:ascii="Wingdings" w:hAnsi="Wingdings" w:cs="Wingdings"/>
    </w:rPr>
  </w:style>
  <w:style w:type="character" w:customStyle="1" w:styleId="WW8Num2z3">
    <w:name w:val="WW8Num2z3"/>
    <w:rsid w:val="00A80211"/>
    <w:rPr>
      <w:rFonts w:ascii="Symbol" w:hAnsi="Symbol" w:cs="Symbol"/>
    </w:rPr>
  </w:style>
  <w:style w:type="character" w:customStyle="1" w:styleId="WW8Num2z4">
    <w:name w:val="WW8Num2z4"/>
    <w:rsid w:val="00A80211"/>
    <w:rPr>
      <w:rFonts w:ascii="Courier New" w:hAnsi="Courier New" w:cs="Courier New"/>
    </w:rPr>
  </w:style>
  <w:style w:type="character" w:customStyle="1" w:styleId="WW8Num3z0">
    <w:name w:val="WW8Num3z0"/>
    <w:rsid w:val="00A80211"/>
    <w:rPr>
      <w:rFonts w:ascii="Times New Roman" w:hAnsi="Times New Roman" w:cs="Times New Roman"/>
    </w:rPr>
  </w:style>
  <w:style w:type="character" w:customStyle="1" w:styleId="WW8Num3z1">
    <w:name w:val="WW8Num3z1"/>
    <w:rsid w:val="00A80211"/>
    <w:rPr>
      <w:rFonts w:ascii="Courier New" w:hAnsi="Courier New" w:cs="Tahoma"/>
    </w:rPr>
  </w:style>
  <w:style w:type="character" w:customStyle="1" w:styleId="WW8Num3z2">
    <w:name w:val="WW8Num3z2"/>
    <w:rsid w:val="00A80211"/>
    <w:rPr>
      <w:rFonts w:ascii="Wingdings" w:hAnsi="Wingdings" w:cs="Wingdings"/>
    </w:rPr>
  </w:style>
  <w:style w:type="character" w:customStyle="1" w:styleId="WW8Num3z3">
    <w:name w:val="WW8Num3z3"/>
    <w:rsid w:val="00A80211"/>
    <w:rPr>
      <w:rFonts w:ascii="Symbol" w:hAnsi="Symbol" w:cs="Symbol"/>
    </w:rPr>
  </w:style>
  <w:style w:type="character" w:customStyle="1" w:styleId="WW8Num12z0">
    <w:name w:val="WW8Num12z0"/>
    <w:rsid w:val="00A80211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A80211"/>
    <w:rPr>
      <w:rFonts w:ascii="Courier New" w:hAnsi="Courier New" w:cs="Courier New"/>
    </w:rPr>
  </w:style>
  <w:style w:type="character" w:customStyle="1" w:styleId="WW8Num12z2">
    <w:name w:val="WW8Num12z2"/>
    <w:rsid w:val="00A80211"/>
    <w:rPr>
      <w:rFonts w:ascii="Wingdings" w:hAnsi="Wingdings" w:cs="Wingdings"/>
    </w:rPr>
  </w:style>
  <w:style w:type="character" w:customStyle="1" w:styleId="WW8Num12z3">
    <w:name w:val="WW8Num12z3"/>
    <w:rsid w:val="00A80211"/>
    <w:rPr>
      <w:rFonts w:ascii="Symbol" w:hAnsi="Symbol" w:cs="Symbol"/>
    </w:rPr>
  </w:style>
  <w:style w:type="character" w:customStyle="1" w:styleId="WW8Num15z0">
    <w:name w:val="WW8Num15z0"/>
    <w:rsid w:val="00A80211"/>
    <w:rPr>
      <w:rFonts w:ascii="Symbol" w:hAnsi="Symbol" w:cs="Symbol"/>
    </w:rPr>
  </w:style>
  <w:style w:type="character" w:customStyle="1" w:styleId="WW8Num15z1">
    <w:name w:val="WW8Num15z1"/>
    <w:rsid w:val="00A80211"/>
    <w:rPr>
      <w:rFonts w:ascii="Courier New" w:hAnsi="Courier New" w:cs="Tahoma"/>
    </w:rPr>
  </w:style>
  <w:style w:type="character" w:customStyle="1" w:styleId="WW8Num15z2">
    <w:name w:val="WW8Num15z2"/>
    <w:rsid w:val="00A80211"/>
    <w:rPr>
      <w:rFonts w:ascii="Wingdings" w:hAnsi="Wingdings" w:cs="Wingdings"/>
    </w:rPr>
  </w:style>
  <w:style w:type="character" w:customStyle="1" w:styleId="WW8Num16z0">
    <w:name w:val="WW8Num16z0"/>
    <w:rsid w:val="00A80211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A80211"/>
    <w:rPr>
      <w:rFonts w:ascii="Courier New" w:hAnsi="Courier New" w:cs="Courier New"/>
    </w:rPr>
  </w:style>
  <w:style w:type="character" w:customStyle="1" w:styleId="WW8Num16z2">
    <w:name w:val="WW8Num16z2"/>
    <w:rsid w:val="00A80211"/>
    <w:rPr>
      <w:rFonts w:ascii="Wingdings" w:hAnsi="Wingdings" w:cs="Wingdings"/>
    </w:rPr>
  </w:style>
  <w:style w:type="character" w:customStyle="1" w:styleId="WW8Num16z3">
    <w:name w:val="WW8Num16z3"/>
    <w:rsid w:val="00A80211"/>
    <w:rPr>
      <w:rFonts w:ascii="Symbol" w:hAnsi="Symbol" w:cs="Symbol"/>
    </w:rPr>
  </w:style>
  <w:style w:type="character" w:customStyle="1" w:styleId="WW8Num17z0">
    <w:name w:val="WW8Num17z0"/>
    <w:rsid w:val="00A80211"/>
    <w:rPr>
      <w:rFonts w:ascii="Times New Roman" w:hAnsi="Times New Roman" w:cs="Times New Roman"/>
    </w:rPr>
  </w:style>
  <w:style w:type="character" w:customStyle="1" w:styleId="WW8Num17z1">
    <w:name w:val="WW8Num17z1"/>
    <w:rsid w:val="00A80211"/>
    <w:rPr>
      <w:rFonts w:ascii="Courier New" w:hAnsi="Courier New" w:cs="Tahoma"/>
    </w:rPr>
  </w:style>
  <w:style w:type="character" w:customStyle="1" w:styleId="WW8Num17z2">
    <w:name w:val="WW8Num17z2"/>
    <w:rsid w:val="00A80211"/>
    <w:rPr>
      <w:rFonts w:ascii="Wingdings" w:hAnsi="Wingdings" w:cs="Wingdings"/>
    </w:rPr>
  </w:style>
  <w:style w:type="character" w:customStyle="1" w:styleId="WW8Num17z3">
    <w:name w:val="WW8Num17z3"/>
    <w:rsid w:val="00A80211"/>
    <w:rPr>
      <w:rFonts w:ascii="Symbol" w:hAnsi="Symbol" w:cs="Symbol"/>
    </w:rPr>
  </w:style>
  <w:style w:type="character" w:customStyle="1" w:styleId="WW8Num23z0">
    <w:name w:val="WW8Num23z0"/>
    <w:rsid w:val="00A80211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A80211"/>
    <w:rPr>
      <w:rFonts w:ascii="Courier New" w:hAnsi="Courier New" w:cs="Courier New"/>
    </w:rPr>
  </w:style>
  <w:style w:type="character" w:customStyle="1" w:styleId="WW8Num23z2">
    <w:name w:val="WW8Num23z2"/>
    <w:rsid w:val="00A80211"/>
    <w:rPr>
      <w:rFonts w:ascii="Wingdings" w:hAnsi="Wingdings" w:cs="Wingdings"/>
    </w:rPr>
  </w:style>
  <w:style w:type="character" w:customStyle="1" w:styleId="WW8Num23z3">
    <w:name w:val="WW8Num23z3"/>
    <w:rsid w:val="00A80211"/>
    <w:rPr>
      <w:rFonts w:ascii="Symbol" w:hAnsi="Symbol" w:cs="Symbol"/>
    </w:rPr>
  </w:style>
  <w:style w:type="character" w:customStyle="1" w:styleId="WW8Num25z0">
    <w:name w:val="WW8Num25z0"/>
    <w:rsid w:val="00A80211"/>
    <w:rPr>
      <w:rFonts w:ascii="Times New Roman" w:hAnsi="Times New Roman" w:cs="Times New Roman"/>
    </w:rPr>
  </w:style>
  <w:style w:type="character" w:customStyle="1" w:styleId="WW8Num25z1">
    <w:name w:val="WW8Num25z1"/>
    <w:rsid w:val="00A80211"/>
    <w:rPr>
      <w:rFonts w:ascii="Courier New" w:hAnsi="Courier New" w:cs="Courier New"/>
    </w:rPr>
  </w:style>
  <w:style w:type="character" w:customStyle="1" w:styleId="WW8Num25z2">
    <w:name w:val="WW8Num25z2"/>
    <w:rsid w:val="00A80211"/>
    <w:rPr>
      <w:rFonts w:ascii="Wingdings" w:hAnsi="Wingdings" w:cs="Wingdings"/>
    </w:rPr>
  </w:style>
  <w:style w:type="character" w:customStyle="1" w:styleId="WW8Num25z3">
    <w:name w:val="WW8Num25z3"/>
    <w:rsid w:val="00A80211"/>
    <w:rPr>
      <w:rFonts w:ascii="Symbol" w:hAnsi="Symbol" w:cs="Symbol"/>
    </w:rPr>
  </w:style>
  <w:style w:type="character" w:customStyle="1" w:styleId="WW8Num26z0">
    <w:name w:val="WW8Num26z0"/>
    <w:rsid w:val="00A80211"/>
    <w:rPr>
      <w:rFonts w:ascii="Symbol" w:eastAsia="Times New Roman" w:hAnsi="Symbol" w:cs="Times New Roman"/>
    </w:rPr>
  </w:style>
  <w:style w:type="character" w:customStyle="1" w:styleId="WW8Num26z1">
    <w:name w:val="WW8Num26z1"/>
    <w:rsid w:val="00A80211"/>
    <w:rPr>
      <w:rFonts w:ascii="Courier New" w:hAnsi="Courier New" w:cs="Courier New"/>
    </w:rPr>
  </w:style>
  <w:style w:type="character" w:customStyle="1" w:styleId="WW8Num26z2">
    <w:name w:val="WW8Num26z2"/>
    <w:rsid w:val="00A80211"/>
    <w:rPr>
      <w:rFonts w:ascii="Wingdings" w:hAnsi="Wingdings" w:cs="Wingdings"/>
    </w:rPr>
  </w:style>
  <w:style w:type="character" w:customStyle="1" w:styleId="WW8Num26z3">
    <w:name w:val="WW8Num26z3"/>
    <w:rsid w:val="00A80211"/>
    <w:rPr>
      <w:rFonts w:ascii="Symbol" w:hAnsi="Symbol" w:cs="Symbol"/>
    </w:rPr>
  </w:style>
  <w:style w:type="character" w:customStyle="1" w:styleId="WW8Num29z0">
    <w:name w:val="WW8Num29z0"/>
    <w:rsid w:val="00A80211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A80211"/>
    <w:rPr>
      <w:rFonts w:ascii="Courier New" w:hAnsi="Courier New" w:cs="Courier New"/>
    </w:rPr>
  </w:style>
  <w:style w:type="character" w:customStyle="1" w:styleId="WW8Num29z2">
    <w:name w:val="WW8Num29z2"/>
    <w:rsid w:val="00A80211"/>
    <w:rPr>
      <w:rFonts w:ascii="Wingdings" w:hAnsi="Wingdings" w:cs="Wingdings"/>
    </w:rPr>
  </w:style>
  <w:style w:type="character" w:customStyle="1" w:styleId="WW8Num29z3">
    <w:name w:val="WW8Num29z3"/>
    <w:rsid w:val="00A80211"/>
    <w:rPr>
      <w:rFonts w:ascii="Symbol" w:hAnsi="Symbol" w:cs="Symbol"/>
    </w:rPr>
  </w:style>
  <w:style w:type="character" w:customStyle="1" w:styleId="WW8Num30z0">
    <w:name w:val="WW8Num30z0"/>
    <w:rsid w:val="00A80211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A80211"/>
    <w:rPr>
      <w:rFonts w:ascii="Courier New" w:hAnsi="Courier New" w:cs="Courier New"/>
    </w:rPr>
  </w:style>
  <w:style w:type="character" w:customStyle="1" w:styleId="WW8Num30z2">
    <w:name w:val="WW8Num30z2"/>
    <w:rsid w:val="00A80211"/>
    <w:rPr>
      <w:rFonts w:ascii="Wingdings" w:hAnsi="Wingdings" w:cs="Wingdings"/>
    </w:rPr>
  </w:style>
  <w:style w:type="character" w:customStyle="1" w:styleId="WW8Num30z3">
    <w:name w:val="WW8Num30z3"/>
    <w:rsid w:val="00A80211"/>
    <w:rPr>
      <w:rFonts w:ascii="Symbol" w:hAnsi="Symbol" w:cs="Symbol"/>
    </w:rPr>
  </w:style>
  <w:style w:type="character" w:customStyle="1" w:styleId="WW8Num36z0">
    <w:name w:val="WW8Num36z0"/>
    <w:rsid w:val="00A80211"/>
    <w:rPr>
      <w:rFonts w:ascii="Times New Roman" w:eastAsia="Times New Roman" w:hAnsi="Times New Roman" w:cs="Times New Roman"/>
    </w:rPr>
  </w:style>
  <w:style w:type="character" w:customStyle="1" w:styleId="WW8Num36z1">
    <w:name w:val="WW8Num36z1"/>
    <w:rsid w:val="00A80211"/>
    <w:rPr>
      <w:rFonts w:ascii="Courier New" w:hAnsi="Courier New" w:cs="Courier New"/>
    </w:rPr>
  </w:style>
  <w:style w:type="character" w:customStyle="1" w:styleId="WW8Num36z2">
    <w:name w:val="WW8Num36z2"/>
    <w:rsid w:val="00A80211"/>
    <w:rPr>
      <w:rFonts w:ascii="Wingdings" w:hAnsi="Wingdings" w:cs="Wingdings"/>
    </w:rPr>
  </w:style>
  <w:style w:type="character" w:customStyle="1" w:styleId="WW8Num36z3">
    <w:name w:val="WW8Num36z3"/>
    <w:rsid w:val="00A80211"/>
    <w:rPr>
      <w:rFonts w:ascii="Symbol" w:hAnsi="Symbol" w:cs="Symbol"/>
    </w:rPr>
  </w:style>
  <w:style w:type="character" w:customStyle="1" w:styleId="WW8Num37z0">
    <w:name w:val="WW8Num37z0"/>
    <w:rsid w:val="00A80211"/>
    <w:rPr>
      <w:rFonts w:ascii="Times New Roman" w:eastAsia="SimSun" w:hAnsi="Times New Roman" w:cs="Times New Roman"/>
    </w:rPr>
  </w:style>
  <w:style w:type="character" w:customStyle="1" w:styleId="WW8Num37z2">
    <w:name w:val="WW8Num37z2"/>
    <w:rsid w:val="00A80211"/>
    <w:rPr>
      <w:rFonts w:ascii="Wingdings" w:hAnsi="Wingdings" w:cs="Wingdings"/>
    </w:rPr>
  </w:style>
  <w:style w:type="character" w:customStyle="1" w:styleId="WW8Num37z3">
    <w:name w:val="WW8Num37z3"/>
    <w:rsid w:val="00A80211"/>
    <w:rPr>
      <w:rFonts w:ascii="Symbol" w:hAnsi="Symbol" w:cs="Symbol"/>
    </w:rPr>
  </w:style>
  <w:style w:type="character" w:customStyle="1" w:styleId="WW8Num37z4">
    <w:name w:val="WW8Num37z4"/>
    <w:rsid w:val="00A80211"/>
    <w:rPr>
      <w:rFonts w:ascii="Courier New" w:hAnsi="Courier New" w:cs="Courier New"/>
    </w:rPr>
  </w:style>
  <w:style w:type="character" w:customStyle="1" w:styleId="WW8Num38z0">
    <w:name w:val="WW8Num38z0"/>
    <w:rsid w:val="00A80211"/>
    <w:rPr>
      <w:rFonts w:ascii="Times New Roman" w:eastAsia="Times New Roman" w:hAnsi="Times New Roman" w:cs="Times New Roman"/>
    </w:rPr>
  </w:style>
  <w:style w:type="character" w:customStyle="1" w:styleId="WW8Num38z1">
    <w:name w:val="WW8Num38z1"/>
    <w:rsid w:val="00A80211"/>
    <w:rPr>
      <w:rFonts w:ascii="Courier New" w:hAnsi="Courier New" w:cs="Courier New"/>
    </w:rPr>
  </w:style>
  <w:style w:type="character" w:customStyle="1" w:styleId="WW8Num38z2">
    <w:name w:val="WW8Num38z2"/>
    <w:rsid w:val="00A80211"/>
    <w:rPr>
      <w:rFonts w:ascii="Wingdings" w:hAnsi="Wingdings" w:cs="Wingdings"/>
    </w:rPr>
  </w:style>
  <w:style w:type="character" w:customStyle="1" w:styleId="WW8Num38z3">
    <w:name w:val="WW8Num38z3"/>
    <w:rsid w:val="00A80211"/>
    <w:rPr>
      <w:rFonts w:ascii="Symbol" w:hAnsi="Symbol" w:cs="Symbol"/>
    </w:rPr>
  </w:style>
  <w:style w:type="character" w:customStyle="1" w:styleId="WW8Num39z0">
    <w:name w:val="WW8Num39z0"/>
    <w:rsid w:val="00A80211"/>
    <w:rPr>
      <w:rFonts w:ascii="Times New Roman" w:eastAsia="Times New Roman" w:hAnsi="Times New Roman" w:cs="Times New Roman"/>
    </w:rPr>
  </w:style>
  <w:style w:type="character" w:customStyle="1" w:styleId="WW8Num39z1">
    <w:name w:val="WW8Num39z1"/>
    <w:rsid w:val="00A80211"/>
    <w:rPr>
      <w:rFonts w:ascii="Courier New" w:hAnsi="Courier New" w:cs="Courier New"/>
      <w:sz w:val="20"/>
    </w:rPr>
  </w:style>
  <w:style w:type="character" w:customStyle="1" w:styleId="WW8Num39z2">
    <w:name w:val="WW8Num39z2"/>
    <w:rsid w:val="00A80211"/>
    <w:rPr>
      <w:rFonts w:ascii="Wingdings" w:hAnsi="Wingdings" w:cs="Wingdings"/>
      <w:sz w:val="20"/>
    </w:rPr>
  </w:style>
  <w:style w:type="character" w:customStyle="1" w:styleId="WW8Num40z0">
    <w:name w:val="WW8Num40z0"/>
    <w:rsid w:val="00A80211"/>
    <w:rPr>
      <w:rFonts w:ascii="Times New Roman" w:hAnsi="Times New Roman" w:cs="Times New Roman"/>
    </w:rPr>
  </w:style>
  <w:style w:type="character" w:customStyle="1" w:styleId="WW8Num40z1">
    <w:name w:val="WW8Num40z1"/>
    <w:rsid w:val="00A80211"/>
    <w:rPr>
      <w:rFonts w:ascii="Courier New" w:hAnsi="Courier New" w:cs="Tahoma"/>
    </w:rPr>
  </w:style>
  <w:style w:type="character" w:customStyle="1" w:styleId="WW8Num40z2">
    <w:name w:val="WW8Num40z2"/>
    <w:rsid w:val="00A80211"/>
    <w:rPr>
      <w:rFonts w:ascii="Wingdings" w:hAnsi="Wingdings" w:cs="Wingdings"/>
    </w:rPr>
  </w:style>
  <w:style w:type="character" w:customStyle="1" w:styleId="WW8Num40z3">
    <w:name w:val="WW8Num40z3"/>
    <w:rsid w:val="00A80211"/>
    <w:rPr>
      <w:rFonts w:ascii="Symbol" w:hAnsi="Symbol" w:cs="Symbol"/>
    </w:rPr>
  </w:style>
  <w:style w:type="character" w:customStyle="1" w:styleId="WW8Num42z0">
    <w:name w:val="WW8Num42z0"/>
    <w:rsid w:val="00A80211"/>
    <w:rPr>
      <w:rFonts w:ascii="Symbol" w:eastAsia="Times New Roman" w:hAnsi="Symbol" w:cs="Times New Roman"/>
    </w:rPr>
  </w:style>
  <w:style w:type="character" w:customStyle="1" w:styleId="WW8Num42z1">
    <w:name w:val="WW8Num42z1"/>
    <w:rsid w:val="00A80211"/>
    <w:rPr>
      <w:rFonts w:ascii="Courier New" w:hAnsi="Courier New" w:cs="Courier New"/>
    </w:rPr>
  </w:style>
  <w:style w:type="character" w:customStyle="1" w:styleId="WW8Num42z2">
    <w:name w:val="WW8Num42z2"/>
    <w:rsid w:val="00A80211"/>
    <w:rPr>
      <w:rFonts w:ascii="Wingdings" w:hAnsi="Wingdings" w:cs="Wingdings"/>
    </w:rPr>
  </w:style>
  <w:style w:type="character" w:customStyle="1" w:styleId="WW8Num42z3">
    <w:name w:val="WW8Num42z3"/>
    <w:rsid w:val="00A80211"/>
    <w:rPr>
      <w:rFonts w:ascii="Symbol" w:hAnsi="Symbol" w:cs="Symbol"/>
    </w:rPr>
  </w:style>
  <w:style w:type="character" w:customStyle="1" w:styleId="WW8Num43z0">
    <w:name w:val="WW8Num43z0"/>
    <w:rsid w:val="00A80211"/>
    <w:rPr>
      <w:rFonts w:ascii="Wingdings" w:hAnsi="Wingdings" w:cs="Wingdings"/>
    </w:rPr>
  </w:style>
  <w:style w:type="character" w:customStyle="1" w:styleId="WW8Num48z0">
    <w:name w:val="WW8Num48z0"/>
    <w:rsid w:val="00A80211"/>
    <w:rPr>
      <w:rFonts w:ascii="Symbol" w:eastAsia="Times New Roman" w:hAnsi="Symbol" w:cs="Times New Roman"/>
    </w:rPr>
  </w:style>
  <w:style w:type="character" w:customStyle="1" w:styleId="WW8Num48z1">
    <w:name w:val="WW8Num48z1"/>
    <w:rsid w:val="00A80211"/>
    <w:rPr>
      <w:rFonts w:ascii="Courier New" w:hAnsi="Courier New" w:cs="Courier New"/>
    </w:rPr>
  </w:style>
  <w:style w:type="character" w:customStyle="1" w:styleId="WW8Num48z2">
    <w:name w:val="WW8Num48z2"/>
    <w:rsid w:val="00A80211"/>
    <w:rPr>
      <w:rFonts w:ascii="Wingdings" w:hAnsi="Wingdings" w:cs="Wingdings"/>
    </w:rPr>
  </w:style>
  <w:style w:type="character" w:customStyle="1" w:styleId="WW8Num48z3">
    <w:name w:val="WW8Num48z3"/>
    <w:rsid w:val="00A80211"/>
    <w:rPr>
      <w:rFonts w:ascii="Symbol" w:hAnsi="Symbol" w:cs="Symbol"/>
    </w:rPr>
  </w:style>
  <w:style w:type="character" w:customStyle="1" w:styleId="WW8Num49z1">
    <w:name w:val="WW8Num49z1"/>
    <w:rsid w:val="00A80211"/>
    <w:rPr>
      <w:rFonts w:ascii="Symbol" w:eastAsia="Times New Roman" w:hAnsi="Symbol" w:cs="Times New Roman"/>
    </w:rPr>
  </w:style>
  <w:style w:type="character" w:customStyle="1" w:styleId="WW8Num53z0">
    <w:name w:val="WW8Num53z0"/>
    <w:rsid w:val="00A80211"/>
    <w:rPr>
      <w:rFonts w:ascii="Symbol" w:hAnsi="Symbol" w:cs="Symbol"/>
    </w:rPr>
  </w:style>
  <w:style w:type="character" w:customStyle="1" w:styleId="WW8Num55z0">
    <w:name w:val="WW8Num55z0"/>
    <w:rsid w:val="00A80211"/>
    <w:rPr>
      <w:rFonts w:ascii="Times New Roman" w:eastAsia="Times New Roman" w:hAnsi="Times New Roman" w:cs="Times New Roman"/>
    </w:rPr>
  </w:style>
  <w:style w:type="character" w:customStyle="1" w:styleId="WW8Num55z1">
    <w:name w:val="WW8Num55z1"/>
    <w:rsid w:val="00A80211"/>
    <w:rPr>
      <w:rFonts w:ascii="Courier New" w:hAnsi="Courier New" w:cs="Courier New"/>
    </w:rPr>
  </w:style>
  <w:style w:type="character" w:customStyle="1" w:styleId="WW8Num55z2">
    <w:name w:val="WW8Num55z2"/>
    <w:rsid w:val="00A80211"/>
    <w:rPr>
      <w:rFonts w:ascii="Wingdings" w:hAnsi="Wingdings" w:cs="Wingdings"/>
    </w:rPr>
  </w:style>
  <w:style w:type="character" w:customStyle="1" w:styleId="WW8Num55z3">
    <w:name w:val="WW8Num55z3"/>
    <w:rsid w:val="00A80211"/>
    <w:rPr>
      <w:rFonts w:ascii="Symbol" w:hAnsi="Symbol" w:cs="Symbol"/>
    </w:rPr>
  </w:style>
  <w:style w:type="character" w:customStyle="1" w:styleId="WW8Num57z0">
    <w:name w:val="WW8Num57z0"/>
    <w:rsid w:val="00A80211"/>
    <w:rPr>
      <w:rFonts w:ascii="Symbol" w:eastAsia="Times New Roman" w:hAnsi="Symbol" w:cs="Times New Roman"/>
    </w:rPr>
  </w:style>
  <w:style w:type="character" w:customStyle="1" w:styleId="WW8Num57z1">
    <w:name w:val="WW8Num57z1"/>
    <w:rsid w:val="00A80211"/>
    <w:rPr>
      <w:rFonts w:ascii="Courier New" w:hAnsi="Courier New" w:cs="Courier New"/>
    </w:rPr>
  </w:style>
  <w:style w:type="character" w:customStyle="1" w:styleId="WW8Num57z2">
    <w:name w:val="WW8Num57z2"/>
    <w:rsid w:val="00A80211"/>
    <w:rPr>
      <w:rFonts w:ascii="Wingdings" w:hAnsi="Wingdings" w:cs="Wingdings"/>
    </w:rPr>
  </w:style>
  <w:style w:type="character" w:customStyle="1" w:styleId="WW8Num57z3">
    <w:name w:val="WW8Num57z3"/>
    <w:rsid w:val="00A80211"/>
    <w:rPr>
      <w:rFonts w:ascii="Symbol" w:hAnsi="Symbol" w:cs="Symbol"/>
    </w:rPr>
  </w:style>
  <w:style w:type="character" w:customStyle="1" w:styleId="WW8Num60z0">
    <w:name w:val="WW8Num60z0"/>
    <w:rsid w:val="00A80211"/>
    <w:rPr>
      <w:rFonts w:ascii="Times New Roman" w:hAnsi="Times New Roman" w:cs="Times New Roman"/>
    </w:rPr>
  </w:style>
  <w:style w:type="character" w:customStyle="1" w:styleId="WW8Num60z1">
    <w:name w:val="WW8Num60z1"/>
    <w:rsid w:val="00A80211"/>
    <w:rPr>
      <w:rFonts w:ascii="Courier New" w:hAnsi="Courier New" w:cs="Tahoma"/>
    </w:rPr>
  </w:style>
  <w:style w:type="character" w:customStyle="1" w:styleId="WW8Num60z2">
    <w:name w:val="WW8Num60z2"/>
    <w:rsid w:val="00A80211"/>
    <w:rPr>
      <w:rFonts w:ascii="Wingdings" w:hAnsi="Wingdings" w:cs="Wingdings"/>
    </w:rPr>
  </w:style>
  <w:style w:type="character" w:customStyle="1" w:styleId="WW8Num60z3">
    <w:name w:val="WW8Num60z3"/>
    <w:rsid w:val="00A80211"/>
    <w:rPr>
      <w:rFonts w:ascii="Symbol" w:hAnsi="Symbol" w:cs="Symbol"/>
    </w:rPr>
  </w:style>
  <w:style w:type="character" w:customStyle="1" w:styleId="WW8Num64z0">
    <w:name w:val="WW8Num64z0"/>
    <w:rsid w:val="00A80211"/>
    <w:rPr>
      <w:rFonts w:ascii="Times New Roman" w:eastAsia="Times New Roman" w:hAnsi="Times New Roman" w:cs="Times New Roman"/>
    </w:rPr>
  </w:style>
  <w:style w:type="character" w:customStyle="1" w:styleId="WW8Num64z1">
    <w:name w:val="WW8Num64z1"/>
    <w:rsid w:val="00A80211"/>
    <w:rPr>
      <w:rFonts w:ascii="Courier New" w:hAnsi="Courier New" w:cs="Courier New"/>
    </w:rPr>
  </w:style>
  <w:style w:type="character" w:customStyle="1" w:styleId="WW8Num64z2">
    <w:name w:val="WW8Num64z2"/>
    <w:rsid w:val="00A80211"/>
    <w:rPr>
      <w:rFonts w:ascii="Wingdings" w:hAnsi="Wingdings" w:cs="Wingdings"/>
    </w:rPr>
  </w:style>
  <w:style w:type="character" w:customStyle="1" w:styleId="WW8Num64z3">
    <w:name w:val="WW8Num64z3"/>
    <w:rsid w:val="00A80211"/>
    <w:rPr>
      <w:rFonts w:ascii="Symbol" w:hAnsi="Symbol" w:cs="Symbol"/>
    </w:rPr>
  </w:style>
  <w:style w:type="character" w:customStyle="1" w:styleId="12">
    <w:name w:val="Основной шрифт абзаца1"/>
    <w:rsid w:val="00A80211"/>
  </w:style>
  <w:style w:type="character" w:styleId="a3">
    <w:name w:val="page number"/>
    <w:basedOn w:val="12"/>
    <w:rsid w:val="00A80211"/>
  </w:style>
  <w:style w:type="character" w:styleId="a4">
    <w:name w:val="Hyperlink"/>
    <w:basedOn w:val="12"/>
    <w:rsid w:val="00A80211"/>
    <w:rPr>
      <w:color w:val="0000FF"/>
      <w:u w:val="single"/>
    </w:rPr>
  </w:style>
  <w:style w:type="character" w:styleId="a5">
    <w:name w:val="FollowedHyperlink"/>
    <w:basedOn w:val="12"/>
    <w:rsid w:val="00A80211"/>
    <w:rPr>
      <w:color w:val="800080"/>
      <w:u w:val="single"/>
    </w:rPr>
  </w:style>
  <w:style w:type="character" w:styleId="HTML">
    <w:name w:val="HTML Code"/>
    <w:basedOn w:val="12"/>
    <w:rsid w:val="00A80211"/>
    <w:rPr>
      <w:rFonts w:ascii="Courier New" w:eastAsia="Courier New" w:hAnsi="Courier New" w:cs="Tahoma"/>
      <w:sz w:val="20"/>
      <w:szCs w:val="20"/>
    </w:rPr>
  </w:style>
  <w:style w:type="character" w:styleId="HTML0">
    <w:name w:val="HTML Typewriter"/>
    <w:basedOn w:val="12"/>
    <w:rsid w:val="00A80211"/>
    <w:rPr>
      <w:rFonts w:ascii="Courier New" w:eastAsia="Courier New" w:hAnsi="Courier New" w:cs="Tahoma"/>
      <w:sz w:val="20"/>
      <w:szCs w:val="20"/>
    </w:rPr>
  </w:style>
  <w:style w:type="character" w:styleId="HTML1">
    <w:name w:val="HTML Definition"/>
    <w:basedOn w:val="12"/>
    <w:rsid w:val="00A80211"/>
    <w:rPr>
      <w:i/>
      <w:iCs/>
    </w:rPr>
  </w:style>
  <w:style w:type="character" w:customStyle="1" w:styleId="index-inst">
    <w:name w:val="index-inst"/>
    <w:basedOn w:val="12"/>
    <w:rsid w:val="00A80211"/>
  </w:style>
  <w:style w:type="character" w:customStyle="1" w:styleId="a6">
    <w:name w:val="Посилання покажчика"/>
    <w:rsid w:val="00A80211"/>
  </w:style>
  <w:style w:type="paragraph" w:customStyle="1" w:styleId="a7">
    <w:name w:val="Заголовок"/>
    <w:basedOn w:val="a"/>
    <w:next w:val="a8"/>
    <w:rsid w:val="00A80211"/>
    <w:pPr>
      <w:suppressAutoHyphens/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8">
    <w:name w:val="Body Text"/>
    <w:basedOn w:val="a"/>
    <w:link w:val="a9"/>
    <w:rsid w:val="00A80211"/>
    <w:pPr>
      <w:suppressAutoHyphens/>
      <w:ind w:firstLine="709"/>
      <w:jc w:val="both"/>
    </w:pPr>
    <w:rPr>
      <w:rFonts w:ascii="Times New Roman" w:eastAsia="SimSun" w:hAnsi="Times New Roman" w:cs="Times New Roman"/>
      <w:b/>
      <w:bCs/>
      <w:sz w:val="24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A80211"/>
    <w:rPr>
      <w:rFonts w:ascii="Times New Roman" w:eastAsia="SimSun" w:hAnsi="Times New Roman" w:cs="Times New Roman"/>
      <w:b/>
      <w:bCs/>
      <w:sz w:val="24"/>
      <w:szCs w:val="20"/>
      <w:lang w:eastAsia="zh-CN"/>
    </w:rPr>
  </w:style>
  <w:style w:type="paragraph" w:styleId="aa">
    <w:name w:val="List"/>
    <w:basedOn w:val="a8"/>
    <w:rsid w:val="00A80211"/>
    <w:rPr>
      <w:rFonts w:cs="Lohit Hindi"/>
    </w:rPr>
  </w:style>
  <w:style w:type="paragraph" w:styleId="ab">
    <w:name w:val="caption"/>
    <w:basedOn w:val="a"/>
    <w:qFormat/>
    <w:rsid w:val="00A80211"/>
    <w:pPr>
      <w:suppressLineNumbers/>
      <w:suppressAutoHyphens/>
      <w:spacing w:before="120" w:after="120"/>
      <w:ind w:firstLine="709"/>
      <w:jc w:val="both"/>
    </w:pPr>
    <w:rPr>
      <w:rFonts w:ascii="Times New Roman" w:eastAsia="SimSun" w:hAnsi="Times New Roman" w:cs="Lohit Hindi"/>
      <w:i/>
      <w:iCs/>
      <w:sz w:val="24"/>
      <w:szCs w:val="24"/>
      <w:lang w:val="ru-RU" w:eastAsia="zh-CN"/>
    </w:rPr>
  </w:style>
  <w:style w:type="paragraph" w:customStyle="1" w:styleId="ac">
    <w:name w:val="Покажчик"/>
    <w:basedOn w:val="a"/>
    <w:rsid w:val="00A80211"/>
    <w:pPr>
      <w:suppressLineNumbers/>
      <w:suppressAutoHyphens/>
      <w:ind w:firstLine="709"/>
      <w:jc w:val="both"/>
    </w:pPr>
    <w:rPr>
      <w:rFonts w:ascii="Times New Roman" w:eastAsia="SimSun" w:hAnsi="Times New Roman" w:cs="Lohit Hindi"/>
      <w:sz w:val="24"/>
      <w:szCs w:val="20"/>
      <w:lang w:val="ru-RU" w:eastAsia="zh-CN"/>
    </w:rPr>
  </w:style>
  <w:style w:type="paragraph" w:customStyle="1" w:styleId="13">
    <w:name w:val="Обычный1"/>
    <w:rsid w:val="00A80211"/>
    <w:pPr>
      <w:suppressAutoHyphens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customStyle="1" w:styleId="21">
    <w:name w:val="Основной текст 21"/>
    <w:basedOn w:val="a"/>
    <w:rsid w:val="00A80211"/>
    <w:pPr>
      <w:suppressAutoHyphens/>
      <w:ind w:firstLine="709"/>
      <w:jc w:val="both"/>
    </w:pPr>
    <w:rPr>
      <w:rFonts w:ascii="Times New Roman" w:eastAsia="SimSun" w:hAnsi="Times New Roman" w:cs="Times New Roman"/>
      <w:sz w:val="24"/>
      <w:szCs w:val="20"/>
      <w:lang w:eastAsia="zh-CN"/>
    </w:rPr>
  </w:style>
  <w:style w:type="paragraph" w:styleId="ad">
    <w:name w:val="footer"/>
    <w:basedOn w:val="a"/>
    <w:link w:val="ae"/>
    <w:rsid w:val="00A80211"/>
    <w:pPr>
      <w:tabs>
        <w:tab w:val="center" w:pos="4677"/>
        <w:tab w:val="right" w:pos="9355"/>
      </w:tabs>
      <w:suppressAutoHyphens/>
      <w:ind w:firstLine="709"/>
      <w:jc w:val="both"/>
    </w:pPr>
    <w:rPr>
      <w:rFonts w:ascii="Times New Roman" w:eastAsia="SimSun" w:hAnsi="Times New Roman" w:cs="Times New Roman"/>
      <w:sz w:val="24"/>
      <w:szCs w:val="20"/>
      <w:lang w:val="ru-RU" w:eastAsia="zh-CN"/>
    </w:rPr>
  </w:style>
  <w:style w:type="character" w:customStyle="1" w:styleId="ae">
    <w:name w:val="Нижний колонтитул Знак"/>
    <w:basedOn w:val="a0"/>
    <w:link w:val="ad"/>
    <w:rsid w:val="00A80211"/>
    <w:rPr>
      <w:rFonts w:ascii="Times New Roman" w:eastAsia="SimSun" w:hAnsi="Times New Roman" w:cs="Times New Roman"/>
      <w:sz w:val="24"/>
      <w:szCs w:val="20"/>
      <w:lang w:val="ru-RU" w:eastAsia="zh-CN"/>
    </w:rPr>
  </w:style>
  <w:style w:type="paragraph" w:styleId="af">
    <w:name w:val="Body Text Indent"/>
    <w:basedOn w:val="a"/>
    <w:link w:val="af0"/>
    <w:rsid w:val="00A80211"/>
    <w:pPr>
      <w:suppressAutoHyphens/>
      <w:ind w:firstLine="708"/>
      <w:jc w:val="both"/>
    </w:pPr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af0">
    <w:name w:val="Основной текст с отступом Знак"/>
    <w:basedOn w:val="a0"/>
    <w:link w:val="af"/>
    <w:rsid w:val="00A80211"/>
    <w:rPr>
      <w:rFonts w:ascii="Times New Roman" w:eastAsia="SimSun" w:hAnsi="Times New Roman" w:cs="Times New Roman"/>
      <w:sz w:val="24"/>
      <w:szCs w:val="20"/>
      <w:lang w:eastAsia="zh-CN"/>
    </w:rPr>
  </w:style>
  <w:style w:type="paragraph" w:customStyle="1" w:styleId="31">
    <w:name w:val="Основной текст 31"/>
    <w:basedOn w:val="a"/>
    <w:rsid w:val="00A80211"/>
    <w:pPr>
      <w:suppressAutoHyphens/>
      <w:ind w:firstLine="709"/>
      <w:jc w:val="both"/>
    </w:pPr>
    <w:rPr>
      <w:rFonts w:ascii="Times New Roman" w:eastAsia="SimSun" w:hAnsi="Times New Roman" w:cs="Times New Roman"/>
      <w:b/>
      <w:sz w:val="30"/>
      <w:szCs w:val="20"/>
      <w:lang w:eastAsia="zh-CN"/>
    </w:rPr>
  </w:style>
  <w:style w:type="paragraph" w:customStyle="1" w:styleId="210">
    <w:name w:val="Основной текст с отступом 21"/>
    <w:basedOn w:val="a"/>
    <w:rsid w:val="00A80211"/>
    <w:pPr>
      <w:suppressAutoHyphens/>
      <w:ind w:left="360" w:firstLine="709"/>
      <w:jc w:val="both"/>
    </w:pPr>
    <w:rPr>
      <w:rFonts w:ascii="Times New Roman" w:eastAsia="SimSun" w:hAnsi="Times New Roman" w:cs="Times New Roman"/>
      <w:bCs/>
      <w:sz w:val="30"/>
      <w:szCs w:val="20"/>
      <w:lang w:eastAsia="zh-CN"/>
    </w:rPr>
  </w:style>
  <w:style w:type="paragraph" w:customStyle="1" w:styleId="310">
    <w:name w:val="Основной текст с отступом 31"/>
    <w:basedOn w:val="a"/>
    <w:rsid w:val="00A80211"/>
    <w:pPr>
      <w:suppressAutoHyphens/>
      <w:ind w:firstLine="708"/>
      <w:jc w:val="both"/>
    </w:pPr>
    <w:rPr>
      <w:rFonts w:ascii="Times New Roman" w:eastAsia="SimSun" w:hAnsi="Times New Roman" w:cs="Times New Roman"/>
      <w:sz w:val="30"/>
      <w:szCs w:val="20"/>
      <w:lang w:eastAsia="zh-CN"/>
    </w:rPr>
  </w:style>
  <w:style w:type="paragraph" w:styleId="af1">
    <w:name w:val="header"/>
    <w:basedOn w:val="a"/>
    <w:link w:val="af2"/>
    <w:rsid w:val="00A80211"/>
    <w:pPr>
      <w:tabs>
        <w:tab w:val="center" w:pos="4677"/>
        <w:tab w:val="right" w:pos="9355"/>
      </w:tabs>
      <w:suppressAutoHyphens/>
      <w:ind w:firstLine="709"/>
      <w:jc w:val="both"/>
    </w:pPr>
    <w:rPr>
      <w:rFonts w:ascii="Times New Roman" w:eastAsia="SimSun" w:hAnsi="Times New Roman" w:cs="Times New Roman"/>
      <w:sz w:val="24"/>
      <w:szCs w:val="20"/>
      <w:lang w:val="ru-RU" w:eastAsia="zh-CN"/>
    </w:rPr>
  </w:style>
  <w:style w:type="character" w:customStyle="1" w:styleId="af2">
    <w:name w:val="Верхний колонтитул Знак"/>
    <w:basedOn w:val="a0"/>
    <w:link w:val="af1"/>
    <w:rsid w:val="00A80211"/>
    <w:rPr>
      <w:rFonts w:ascii="Times New Roman" w:eastAsia="SimSun" w:hAnsi="Times New Roman" w:cs="Times New Roman"/>
      <w:sz w:val="24"/>
      <w:szCs w:val="20"/>
      <w:lang w:val="ru-RU" w:eastAsia="zh-CN"/>
    </w:rPr>
  </w:style>
  <w:style w:type="paragraph" w:customStyle="1" w:styleId="af3">
    <w:name w:val="Тема"/>
    <w:basedOn w:val="af"/>
    <w:next w:val="af4"/>
    <w:rsid w:val="00A80211"/>
    <w:pPr>
      <w:ind w:firstLine="540"/>
    </w:pPr>
    <w:rPr>
      <w:rFonts w:ascii="Arial" w:hAnsi="Arial" w:cs="Arial"/>
      <w:spacing w:val="-6"/>
      <w:sz w:val="30"/>
    </w:rPr>
  </w:style>
  <w:style w:type="paragraph" w:customStyle="1" w:styleId="af4">
    <w:name w:val="ТекстТем"/>
    <w:basedOn w:val="a8"/>
    <w:rsid w:val="00A80211"/>
    <w:pPr>
      <w:ind w:firstLine="708"/>
    </w:pPr>
    <w:rPr>
      <w:rFonts w:ascii="Arial" w:hAnsi="Arial" w:cs="Arial"/>
      <w:b w:val="0"/>
      <w:bCs w:val="0"/>
      <w:sz w:val="30"/>
    </w:rPr>
  </w:style>
  <w:style w:type="paragraph" w:customStyle="1" w:styleId="af5">
    <w:name w:val="Адреса"/>
    <w:basedOn w:val="a"/>
    <w:next w:val="a"/>
    <w:rsid w:val="00A80211"/>
    <w:pPr>
      <w:widowControl w:val="0"/>
      <w:suppressAutoHyphens/>
      <w:snapToGrid w:val="0"/>
      <w:ind w:firstLine="709"/>
      <w:jc w:val="both"/>
    </w:pPr>
    <w:rPr>
      <w:rFonts w:ascii="Times New Roman" w:eastAsia="Times New Roman" w:hAnsi="Times New Roman" w:cs="Times New Roman"/>
      <w:i/>
      <w:sz w:val="24"/>
      <w:szCs w:val="20"/>
      <w:lang w:val="ru-RU" w:eastAsia="zh-CN"/>
    </w:rPr>
  </w:style>
  <w:style w:type="paragraph" w:styleId="af6">
    <w:name w:val="Subtitle"/>
    <w:basedOn w:val="a"/>
    <w:next w:val="a8"/>
    <w:link w:val="af7"/>
    <w:qFormat/>
    <w:rsid w:val="00A80211"/>
    <w:pPr>
      <w:suppressAutoHyphens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character" w:customStyle="1" w:styleId="af7">
    <w:name w:val="Подзаголовок Знак"/>
    <w:basedOn w:val="a0"/>
    <w:link w:val="af6"/>
    <w:rsid w:val="00A80211"/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paragraph" w:styleId="af8">
    <w:name w:val="Balloon Text"/>
    <w:basedOn w:val="a"/>
    <w:link w:val="af9"/>
    <w:rsid w:val="00A80211"/>
    <w:pPr>
      <w:suppressAutoHyphens/>
      <w:ind w:firstLine="709"/>
      <w:jc w:val="both"/>
    </w:pPr>
    <w:rPr>
      <w:rFonts w:ascii="Tahoma" w:eastAsia="SimSun" w:hAnsi="Tahoma" w:cs="SimSun"/>
      <w:sz w:val="16"/>
      <w:szCs w:val="16"/>
      <w:lang w:val="ru-RU" w:eastAsia="zh-CN"/>
    </w:rPr>
  </w:style>
  <w:style w:type="character" w:customStyle="1" w:styleId="af9">
    <w:name w:val="Текст выноски Знак"/>
    <w:basedOn w:val="a0"/>
    <w:link w:val="af8"/>
    <w:rsid w:val="00A80211"/>
    <w:rPr>
      <w:rFonts w:ascii="Tahoma" w:eastAsia="SimSun" w:hAnsi="Tahoma" w:cs="SimSun"/>
      <w:sz w:val="16"/>
      <w:szCs w:val="16"/>
      <w:lang w:val="ru-RU" w:eastAsia="zh-CN"/>
    </w:rPr>
  </w:style>
  <w:style w:type="paragraph" w:customStyle="1" w:styleId="Web">
    <w:name w:val="Обычный (Web)"/>
    <w:basedOn w:val="a"/>
    <w:rsid w:val="00A80211"/>
    <w:pPr>
      <w:suppressAutoHyphens/>
      <w:spacing w:before="100" w:after="100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zh-CN"/>
    </w:rPr>
  </w:style>
  <w:style w:type="paragraph" w:styleId="HTML2">
    <w:name w:val="HTML Preformatted"/>
    <w:basedOn w:val="a"/>
    <w:link w:val="HTML3"/>
    <w:rsid w:val="00A8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firstLine="709"/>
      <w:jc w:val="both"/>
    </w:pPr>
    <w:rPr>
      <w:rFonts w:ascii="Courier New" w:eastAsia="Courier New" w:hAnsi="Courier New" w:cs="Tahoma"/>
      <w:color w:val="000000"/>
      <w:sz w:val="20"/>
      <w:szCs w:val="20"/>
      <w:lang w:val="ru-RU" w:eastAsia="zh-CN"/>
    </w:rPr>
  </w:style>
  <w:style w:type="character" w:customStyle="1" w:styleId="HTML3">
    <w:name w:val="Стандартный HTML Знак"/>
    <w:basedOn w:val="a0"/>
    <w:link w:val="HTML2"/>
    <w:rsid w:val="00A80211"/>
    <w:rPr>
      <w:rFonts w:ascii="Courier New" w:eastAsia="Courier New" w:hAnsi="Courier New" w:cs="Tahoma"/>
      <w:color w:val="000000"/>
      <w:sz w:val="20"/>
      <w:szCs w:val="20"/>
      <w:lang w:val="ru-RU" w:eastAsia="zh-CN"/>
    </w:rPr>
  </w:style>
  <w:style w:type="paragraph" w:styleId="z-">
    <w:name w:val="HTML Top of Form"/>
    <w:basedOn w:val="a"/>
    <w:next w:val="a"/>
    <w:link w:val="z-0"/>
    <w:rsid w:val="00A80211"/>
    <w:pPr>
      <w:pBdr>
        <w:bottom w:val="single" w:sz="6" w:space="1" w:color="000000"/>
      </w:pBdr>
      <w:suppressAutoHyphens/>
      <w:ind w:firstLine="709"/>
      <w:jc w:val="center"/>
    </w:pPr>
    <w:rPr>
      <w:rFonts w:ascii="Arial" w:eastAsia="Times New Roman" w:hAnsi="Arial" w:cs="Arial"/>
      <w:vanish/>
      <w:color w:val="000000"/>
      <w:sz w:val="16"/>
      <w:szCs w:val="16"/>
      <w:lang w:val="ru-RU" w:eastAsia="zh-CN"/>
    </w:rPr>
  </w:style>
  <w:style w:type="character" w:customStyle="1" w:styleId="z-0">
    <w:name w:val="z-Начало формы Знак"/>
    <w:basedOn w:val="a0"/>
    <w:link w:val="z-"/>
    <w:rsid w:val="00A80211"/>
    <w:rPr>
      <w:rFonts w:ascii="Arial" w:eastAsia="Times New Roman" w:hAnsi="Arial" w:cs="Arial"/>
      <w:vanish/>
      <w:color w:val="000000"/>
      <w:sz w:val="16"/>
      <w:szCs w:val="16"/>
      <w:lang w:val="ru-RU" w:eastAsia="zh-CN"/>
    </w:rPr>
  </w:style>
  <w:style w:type="paragraph" w:styleId="z-1">
    <w:name w:val="HTML Bottom of Form"/>
    <w:basedOn w:val="a"/>
    <w:next w:val="a"/>
    <w:link w:val="z-2"/>
    <w:rsid w:val="00A80211"/>
    <w:pPr>
      <w:pBdr>
        <w:top w:val="single" w:sz="6" w:space="1" w:color="000000"/>
      </w:pBdr>
      <w:suppressAutoHyphens/>
      <w:ind w:firstLine="709"/>
      <w:jc w:val="center"/>
    </w:pPr>
    <w:rPr>
      <w:rFonts w:ascii="Arial" w:eastAsia="Times New Roman" w:hAnsi="Arial" w:cs="Arial"/>
      <w:vanish/>
      <w:color w:val="000000"/>
      <w:sz w:val="16"/>
      <w:szCs w:val="16"/>
      <w:lang w:val="ru-RU" w:eastAsia="zh-CN"/>
    </w:rPr>
  </w:style>
  <w:style w:type="character" w:customStyle="1" w:styleId="z-2">
    <w:name w:val="z-Конец формы Знак"/>
    <w:basedOn w:val="a0"/>
    <w:link w:val="z-1"/>
    <w:rsid w:val="00A80211"/>
    <w:rPr>
      <w:rFonts w:ascii="Arial" w:eastAsia="Times New Roman" w:hAnsi="Arial" w:cs="Arial"/>
      <w:vanish/>
      <w:color w:val="000000"/>
      <w:sz w:val="16"/>
      <w:szCs w:val="16"/>
      <w:lang w:val="ru-RU" w:eastAsia="zh-CN"/>
    </w:rPr>
  </w:style>
  <w:style w:type="paragraph" w:customStyle="1" w:styleId="txt1">
    <w:name w:val="txt1"/>
    <w:basedOn w:val="a"/>
    <w:rsid w:val="00A80211"/>
    <w:pPr>
      <w:suppressAutoHyphens/>
      <w:ind w:firstLine="851"/>
      <w:jc w:val="both"/>
    </w:pPr>
    <w:rPr>
      <w:rFonts w:ascii="Times New Roman" w:eastAsia="Times New Roman" w:hAnsi="Times New Roman" w:cs="Times New Roman"/>
      <w:color w:val="000000"/>
      <w:sz w:val="30"/>
      <w:szCs w:val="20"/>
      <w:lang w:eastAsia="zh-CN"/>
    </w:rPr>
  </w:style>
  <w:style w:type="paragraph" w:customStyle="1" w:styleId="14">
    <w:name w:val="Схема документа1"/>
    <w:basedOn w:val="a"/>
    <w:rsid w:val="00A80211"/>
    <w:pPr>
      <w:shd w:val="clear" w:color="auto" w:fill="000080"/>
      <w:suppressAutoHyphens/>
      <w:ind w:firstLine="709"/>
      <w:jc w:val="both"/>
    </w:pPr>
    <w:rPr>
      <w:rFonts w:ascii="Tahoma" w:eastAsia="SimSun" w:hAnsi="Tahoma" w:cs="SimSun"/>
      <w:sz w:val="20"/>
      <w:szCs w:val="20"/>
      <w:lang w:val="ru-RU" w:eastAsia="zh-CN"/>
    </w:rPr>
  </w:style>
  <w:style w:type="paragraph" w:customStyle="1" w:styleId="000">
    <w:name w:val="000"/>
    <w:basedOn w:val="txt1"/>
    <w:rsid w:val="00A80211"/>
    <w:pPr>
      <w:jc w:val="center"/>
    </w:pPr>
    <w:rPr>
      <w:sz w:val="32"/>
    </w:rPr>
  </w:style>
  <w:style w:type="paragraph" w:styleId="15">
    <w:name w:val="toc 1"/>
    <w:basedOn w:val="a"/>
    <w:next w:val="a"/>
    <w:rsid w:val="00A80211"/>
    <w:pPr>
      <w:suppressAutoHyphens/>
      <w:spacing w:line="360" w:lineRule="auto"/>
      <w:ind w:firstLine="709"/>
    </w:pPr>
    <w:rPr>
      <w:rFonts w:ascii="Times New Roman" w:eastAsia="SimSun" w:hAnsi="Times New Roman" w:cs="Times New Roman"/>
      <w:bCs/>
      <w:iCs/>
      <w:sz w:val="28"/>
      <w:szCs w:val="28"/>
      <w:lang w:val="ru-RU" w:eastAsia="zh-CN"/>
    </w:rPr>
  </w:style>
  <w:style w:type="paragraph" w:styleId="22">
    <w:name w:val="toc 2"/>
    <w:basedOn w:val="a"/>
    <w:next w:val="a"/>
    <w:rsid w:val="00A80211"/>
    <w:pPr>
      <w:suppressAutoHyphens/>
      <w:spacing w:line="360" w:lineRule="auto"/>
      <w:ind w:left="851"/>
    </w:pPr>
    <w:rPr>
      <w:rFonts w:ascii="Times New Roman" w:eastAsia="SimSun" w:hAnsi="Times New Roman" w:cs="Times New Roman"/>
      <w:bCs/>
      <w:sz w:val="28"/>
      <w:szCs w:val="26"/>
      <w:lang w:val="ru-RU" w:eastAsia="zh-CN"/>
    </w:rPr>
  </w:style>
  <w:style w:type="paragraph" w:styleId="32">
    <w:name w:val="toc 3"/>
    <w:basedOn w:val="a"/>
    <w:next w:val="a"/>
    <w:rsid w:val="00A80211"/>
    <w:pPr>
      <w:suppressAutoHyphens/>
      <w:ind w:left="48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customStyle="1" w:styleId="list1">
    <w:name w:val="list1"/>
    <w:basedOn w:val="txt1"/>
    <w:rsid w:val="00A80211"/>
    <w:pPr>
      <w:numPr>
        <w:numId w:val="25"/>
      </w:numPr>
    </w:pPr>
    <w:rPr>
      <w:rFonts w:ascii="Times New Roman CYR" w:hAnsi="Times New Roman CYR" w:cs="Times New Roman CYR"/>
    </w:rPr>
  </w:style>
  <w:style w:type="paragraph" w:customStyle="1" w:styleId="list2">
    <w:name w:val="list2"/>
    <w:basedOn w:val="txt1"/>
    <w:rsid w:val="00A80211"/>
    <w:pPr>
      <w:numPr>
        <w:numId w:val="22"/>
      </w:numPr>
      <w:tabs>
        <w:tab w:val="left" w:pos="993"/>
      </w:tabs>
      <w:ind w:left="567" w:firstLine="0"/>
    </w:pPr>
  </w:style>
  <w:style w:type="paragraph" w:customStyle="1" w:styleId="num1">
    <w:name w:val="num1"/>
    <w:basedOn w:val="txt1"/>
    <w:rsid w:val="00A80211"/>
    <w:pPr>
      <w:numPr>
        <w:numId w:val="10"/>
      </w:numPr>
    </w:pPr>
    <w:rPr>
      <w:lang w:val="ru-RU"/>
    </w:rPr>
  </w:style>
  <w:style w:type="paragraph" w:customStyle="1" w:styleId="H2">
    <w:name w:val="H2"/>
    <w:basedOn w:val="a"/>
    <w:next w:val="a"/>
    <w:rsid w:val="00A80211"/>
    <w:pPr>
      <w:keepNext/>
      <w:suppressAutoHyphens/>
      <w:spacing w:before="100" w:after="100"/>
      <w:ind w:firstLine="709"/>
      <w:jc w:val="both"/>
    </w:pPr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customStyle="1" w:styleId="H4">
    <w:name w:val="H4"/>
    <w:basedOn w:val="a"/>
    <w:next w:val="a"/>
    <w:rsid w:val="00A80211"/>
    <w:pPr>
      <w:keepNext/>
      <w:suppressAutoHyphens/>
      <w:spacing w:before="100" w:after="100"/>
      <w:ind w:firstLine="709"/>
      <w:jc w:val="both"/>
    </w:pPr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paragraph" w:customStyle="1" w:styleId="Preformatted">
    <w:name w:val="Preformatted"/>
    <w:basedOn w:val="a"/>
    <w:rsid w:val="00A8021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ind w:firstLine="709"/>
      <w:jc w:val="both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H3">
    <w:name w:val="H3"/>
    <w:basedOn w:val="a"/>
    <w:next w:val="a"/>
    <w:rsid w:val="00A80211"/>
    <w:pPr>
      <w:keepNext/>
      <w:suppressAutoHyphens/>
      <w:spacing w:before="100" w:after="100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customStyle="1" w:styleId="z-TopofForm">
    <w:name w:val="z-Top of Form"/>
    <w:next w:val="a"/>
    <w:rsid w:val="00A80211"/>
    <w:pPr>
      <w:pBdr>
        <w:bottom w:val="double" w:sz="2" w:space="0" w:color="000000"/>
      </w:pBdr>
      <w:suppressAutoHyphens/>
      <w:jc w:val="center"/>
    </w:pPr>
    <w:rPr>
      <w:rFonts w:ascii="Arial" w:eastAsia="Times New Roman" w:hAnsi="Arial" w:cs="Arial"/>
      <w:vanish/>
      <w:sz w:val="16"/>
      <w:szCs w:val="20"/>
      <w:lang w:eastAsia="zh-CN"/>
    </w:rPr>
  </w:style>
  <w:style w:type="paragraph" w:styleId="afa">
    <w:name w:val="Normal (Web)"/>
    <w:basedOn w:val="a"/>
    <w:rsid w:val="00A80211"/>
    <w:pPr>
      <w:suppressAutoHyphens/>
      <w:spacing w:before="100" w:after="10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16">
    <w:name w:val="Стиль1"/>
    <w:basedOn w:val="a"/>
    <w:rsid w:val="00A8021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51">
    <w:name w:val="toc 5"/>
    <w:basedOn w:val="a"/>
    <w:next w:val="a"/>
    <w:rsid w:val="00A80211"/>
    <w:pPr>
      <w:suppressAutoHyphens/>
      <w:ind w:left="96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customStyle="1" w:styleId="140">
    <w:name w:val="Обычный + 14 пт"/>
    <w:basedOn w:val="a"/>
    <w:rsid w:val="00A80211"/>
    <w:pPr>
      <w:suppressAutoHyphens/>
      <w:ind w:firstLine="709"/>
      <w:jc w:val="both"/>
    </w:pPr>
    <w:rPr>
      <w:rFonts w:ascii="Times New Roman" w:eastAsia="SimSun" w:hAnsi="Times New Roman" w:cs="Times New Roman"/>
      <w:sz w:val="24"/>
      <w:szCs w:val="20"/>
      <w:lang w:val="ru-RU" w:eastAsia="zh-CN"/>
    </w:rPr>
  </w:style>
  <w:style w:type="paragraph" w:customStyle="1" w:styleId="316125">
    <w:name w:val="Стиль Заголовок 3 + 16 пт полужирный По левому краю Слева:  125..."/>
    <w:basedOn w:val="3"/>
    <w:rsid w:val="00A80211"/>
    <w:pPr>
      <w:numPr>
        <w:numId w:val="0"/>
      </w:numPr>
      <w:ind w:left="709"/>
      <w:jc w:val="left"/>
      <w:outlineLvl w:val="9"/>
    </w:pPr>
    <w:rPr>
      <w:rFonts w:eastAsia="Times New Roman"/>
      <w:b/>
      <w:bCs/>
      <w:spacing w:val="-6"/>
      <w:sz w:val="32"/>
    </w:rPr>
  </w:style>
  <w:style w:type="paragraph" w:customStyle="1" w:styleId="17">
    <w:name w:val="Название объекта1"/>
    <w:basedOn w:val="a"/>
    <w:next w:val="a"/>
    <w:rsid w:val="00A80211"/>
    <w:pPr>
      <w:suppressAutoHyphens/>
      <w:spacing w:line="360" w:lineRule="auto"/>
      <w:ind w:firstLine="360"/>
      <w:jc w:val="center"/>
    </w:pPr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41">
    <w:name w:val="toc 4"/>
    <w:basedOn w:val="a"/>
    <w:next w:val="a"/>
    <w:rsid w:val="00A80211"/>
    <w:pPr>
      <w:suppressAutoHyphens/>
      <w:ind w:left="72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71">
    <w:name w:val="toc 7"/>
    <w:basedOn w:val="a"/>
    <w:next w:val="a"/>
    <w:rsid w:val="00A80211"/>
    <w:pPr>
      <w:suppressAutoHyphens/>
      <w:ind w:left="144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61">
    <w:name w:val="toc 6"/>
    <w:basedOn w:val="a"/>
    <w:next w:val="a"/>
    <w:rsid w:val="00A80211"/>
    <w:pPr>
      <w:suppressAutoHyphens/>
      <w:ind w:left="120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81">
    <w:name w:val="toc 8"/>
    <w:basedOn w:val="a"/>
    <w:next w:val="a"/>
    <w:rsid w:val="00A80211"/>
    <w:pPr>
      <w:suppressAutoHyphens/>
      <w:ind w:left="168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91">
    <w:name w:val="toc 9"/>
    <w:basedOn w:val="a"/>
    <w:next w:val="a"/>
    <w:rsid w:val="00A80211"/>
    <w:pPr>
      <w:suppressAutoHyphens/>
      <w:ind w:left="1920" w:firstLine="709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customStyle="1" w:styleId="216">
    <w:name w:val="Заголовок 2 + 16 пт"/>
    <w:basedOn w:val="1"/>
    <w:rsid w:val="00A80211"/>
    <w:pPr>
      <w:numPr>
        <w:numId w:val="0"/>
      </w:numPr>
      <w:ind w:firstLine="709"/>
      <w:outlineLvl w:val="9"/>
    </w:pPr>
  </w:style>
  <w:style w:type="paragraph" w:customStyle="1" w:styleId="afb">
    <w:name w:val="Вміст таблиці"/>
    <w:basedOn w:val="a"/>
    <w:rsid w:val="00A80211"/>
    <w:pPr>
      <w:suppressLineNumbers/>
      <w:suppressAutoHyphens/>
      <w:ind w:firstLine="709"/>
      <w:jc w:val="both"/>
    </w:pPr>
    <w:rPr>
      <w:rFonts w:ascii="Times New Roman" w:eastAsia="SimSun" w:hAnsi="Times New Roman" w:cs="Times New Roman"/>
      <w:sz w:val="24"/>
      <w:szCs w:val="20"/>
      <w:lang w:val="ru-RU" w:eastAsia="zh-CN"/>
    </w:rPr>
  </w:style>
  <w:style w:type="paragraph" w:customStyle="1" w:styleId="afc">
    <w:name w:val="Заголовок таблиці"/>
    <w:basedOn w:val="afb"/>
    <w:rsid w:val="00A80211"/>
    <w:pPr>
      <w:jc w:val="center"/>
    </w:pPr>
    <w:rPr>
      <w:b/>
      <w:bCs/>
    </w:rPr>
  </w:style>
  <w:style w:type="paragraph" w:customStyle="1" w:styleId="100">
    <w:name w:val="Зміст 10"/>
    <w:basedOn w:val="ac"/>
    <w:rsid w:val="00A80211"/>
    <w:pPr>
      <w:tabs>
        <w:tab w:val="right" w:leader="dot" w:pos="7091"/>
      </w:tabs>
      <w:ind w:left="2547" w:firstLine="0"/>
    </w:pPr>
  </w:style>
  <w:style w:type="paragraph" w:customStyle="1" w:styleId="afd">
    <w:name w:val="Вміст кадру"/>
    <w:basedOn w:val="a8"/>
    <w:rsid w:val="00A80211"/>
  </w:style>
  <w:style w:type="paragraph" w:styleId="afe">
    <w:name w:val="List Paragraph"/>
    <w:basedOn w:val="a"/>
    <w:uiPriority w:val="34"/>
    <w:qFormat/>
    <w:rsid w:val="0097694D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3">
    <w:name w:val="Основний текст (2)_"/>
    <w:link w:val="24"/>
    <w:locked/>
    <w:rsid w:val="008B648E"/>
    <w:rPr>
      <w:rFonts w:ascii="Times New Roman" w:hAnsi="Times New Roman"/>
      <w:sz w:val="28"/>
      <w:shd w:val="clear" w:color="auto" w:fill="FFFFFF"/>
    </w:rPr>
  </w:style>
  <w:style w:type="paragraph" w:customStyle="1" w:styleId="24">
    <w:name w:val="Основний текст (2)"/>
    <w:basedOn w:val="a"/>
    <w:link w:val="23"/>
    <w:rsid w:val="008B648E"/>
    <w:pPr>
      <w:widowControl w:val="0"/>
      <w:shd w:val="clear" w:color="auto" w:fill="FFFFFF"/>
      <w:spacing w:before="300" w:line="322" w:lineRule="exact"/>
      <w:ind w:hanging="40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0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2642</Words>
  <Characters>15063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Timur</cp:lastModifiedBy>
  <cp:revision>21</cp:revision>
  <dcterms:created xsi:type="dcterms:W3CDTF">2014-09-25T15:27:00Z</dcterms:created>
  <dcterms:modified xsi:type="dcterms:W3CDTF">2018-03-09T18:02:00Z</dcterms:modified>
</cp:coreProperties>
</file>